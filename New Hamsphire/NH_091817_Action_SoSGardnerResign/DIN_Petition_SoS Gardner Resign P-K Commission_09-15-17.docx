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29C18D2A" w:rsidR="00223E68" w:rsidRPr="00EC758F" w:rsidRDefault="00223E68" w:rsidP="0073336F">
            <w:pPr>
              <w:rPr>
                <w:rFonts w:ascii="Arial" w:hAnsi="Arial" w:cs="Arial"/>
                <w:color w:val="000000"/>
              </w:rPr>
            </w:pPr>
            <w:r>
              <w:rPr>
                <w:rFonts w:ascii="Arial" w:hAnsi="Arial" w:cs="Arial"/>
                <w:color w:val="000000"/>
              </w:rPr>
              <w:t xml:space="preserve">ACLU of </w:t>
            </w:r>
            <w:r w:rsidR="0058538A">
              <w:rPr>
                <w:rFonts w:ascii="Arial" w:hAnsi="Arial" w:cs="Arial"/>
                <w:color w:val="000000"/>
              </w:rPr>
              <w:t>NH</w:t>
            </w:r>
          </w:p>
        </w:tc>
      </w:tr>
    </w:tbl>
    <w:p w14:paraId="2E9BB92A" w14:textId="77777777" w:rsidR="00223E68" w:rsidRPr="00EC758F" w:rsidRDefault="00223E68" w:rsidP="002B117E">
      <w:pPr>
        <w:rPr>
          <w:rFonts w:ascii="Arial" w:hAnsi="Arial" w:cs="Arial"/>
        </w:rPr>
      </w:pPr>
    </w:p>
    <w:tbl>
      <w:tblPr>
        <w:tblStyle w:val="TableGrid"/>
        <w:tblW w:w="1917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gridCol w:w="8370"/>
      </w:tblGrid>
      <w:tr w:rsidR="00DF65EC" w:rsidRPr="00EC758F" w14:paraId="661D686F" w14:textId="77777777" w:rsidTr="00AD06C6">
        <w:trPr>
          <w:trHeight w:val="537"/>
        </w:trPr>
        <w:tc>
          <w:tcPr>
            <w:tcW w:w="2430" w:type="dxa"/>
            <w:shd w:val="clear" w:color="auto" w:fill="C0504D" w:themeFill="accent2"/>
            <w:vAlign w:val="center"/>
          </w:tcPr>
          <w:p w14:paraId="661D686D" w14:textId="3A58D9DF" w:rsidR="00DF65EC" w:rsidRPr="00EC758F" w:rsidRDefault="00DF65EC" w:rsidP="00DF65EC">
            <w:pPr>
              <w:pStyle w:val="Heading5"/>
              <w:spacing w:before="0"/>
              <w:outlineLvl w:val="4"/>
              <w:rPr>
                <w:rFonts w:ascii="Arial" w:hAnsi="Arial" w:cs="Arial"/>
                <w:color w:val="000000"/>
              </w:rPr>
            </w:pPr>
            <w:bookmarkStart w:id="0" w:name="_Hlk486372611"/>
            <w:r w:rsidRPr="00EC758F">
              <w:rPr>
                <w:rStyle w:val="Strong"/>
                <w:rFonts w:ascii="Arial" w:hAnsi="Arial" w:cs="Arial"/>
                <w:bCs w:val="0"/>
                <w:color w:val="FFFFFF" w:themeColor="background1"/>
                <w:sz w:val="28"/>
              </w:rPr>
              <w:t>Title:</w:t>
            </w:r>
            <w:r>
              <w:rPr>
                <w:rFonts w:ascii="Arial" w:hAnsi="Arial" w:cs="Arial"/>
                <w:b/>
                <w:color w:val="FF0000"/>
              </w:rPr>
              <w:t xml:space="preserve"> **</w:t>
            </w:r>
          </w:p>
        </w:tc>
        <w:tc>
          <w:tcPr>
            <w:tcW w:w="8370" w:type="dxa"/>
            <w:vAlign w:val="center"/>
          </w:tcPr>
          <w:p w14:paraId="5114F424" w14:textId="27F47F42" w:rsidR="00DF65EC" w:rsidRPr="00EC758F" w:rsidRDefault="00DF65EC" w:rsidP="005A34B7">
            <w:pPr>
              <w:rPr>
                <w:rFonts w:ascii="Arial" w:hAnsi="Arial" w:cs="Arial"/>
                <w:color w:val="000000"/>
              </w:rPr>
            </w:pPr>
            <w:bookmarkStart w:id="1" w:name="OLE_LINK9"/>
            <w:bookmarkStart w:id="2" w:name="OLE_LINK10"/>
            <w:bookmarkStart w:id="3" w:name="OLE_LINK11"/>
            <w:r>
              <w:rPr>
                <w:rFonts w:ascii="Arial" w:hAnsi="Arial" w:cs="Arial"/>
                <w:color w:val="000000"/>
              </w:rPr>
              <w:t xml:space="preserve">Tell </w:t>
            </w:r>
            <w:proofErr w:type="spellStart"/>
            <w:r w:rsidR="005A34B7">
              <w:rPr>
                <w:rFonts w:ascii="Arial" w:hAnsi="Arial" w:cs="Arial"/>
                <w:color w:val="000000"/>
              </w:rPr>
              <w:t>SoS</w:t>
            </w:r>
            <w:proofErr w:type="spellEnd"/>
            <w:r w:rsidR="005A34B7">
              <w:rPr>
                <w:rFonts w:ascii="Arial" w:hAnsi="Arial" w:cs="Arial"/>
                <w:color w:val="000000"/>
              </w:rPr>
              <w:t xml:space="preserve"> Gardner to Resign the Pence-</w:t>
            </w:r>
            <w:proofErr w:type="spellStart"/>
            <w:r w:rsidR="005A34B7">
              <w:rPr>
                <w:rFonts w:ascii="Arial" w:hAnsi="Arial" w:cs="Arial"/>
                <w:color w:val="000000"/>
              </w:rPr>
              <w:t>Kobach</w:t>
            </w:r>
            <w:proofErr w:type="spellEnd"/>
            <w:r w:rsidR="005A34B7">
              <w:rPr>
                <w:rFonts w:ascii="Arial" w:hAnsi="Arial" w:cs="Arial"/>
                <w:color w:val="000000"/>
              </w:rPr>
              <w:t xml:space="preserve"> Commission</w:t>
            </w:r>
            <w:r>
              <w:rPr>
                <w:rFonts w:ascii="Arial" w:hAnsi="Arial" w:cs="Arial"/>
                <w:color w:val="000000"/>
              </w:rPr>
              <w:t xml:space="preserve">! </w:t>
            </w:r>
            <w:bookmarkEnd w:id="1"/>
            <w:bookmarkEnd w:id="2"/>
            <w:bookmarkEnd w:id="3"/>
          </w:p>
        </w:tc>
        <w:tc>
          <w:tcPr>
            <w:tcW w:w="8370" w:type="dxa"/>
            <w:vAlign w:val="center"/>
          </w:tcPr>
          <w:p w14:paraId="661D686E" w14:textId="163D849B" w:rsidR="00DF65EC" w:rsidRPr="00EC758F" w:rsidRDefault="00DF65EC" w:rsidP="00DF65EC">
            <w:pPr>
              <w:rPr>
                <w:rFonts w:ascii="Arial" w:hAnsi="Arial" w:cs="Arial"/>
                <w:color w:val="000000"/>
              </w:rPr>
            </w:pPr>
          </w:p>
        </w:tc>
      </w:tr>
      <w:bookmarkEnd w:id="0"/>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1BBEAB69" w:rsidR="00EC758F" w:rsidRPr="00EC758F" w:rsidRDefault="00EC758F" w:rsidP="00124E27">
            <w:pPr>
              <w:rPr>
                <w:rFonts w:ascii="Arial" w:hAnsi="Arial" w:cs="Arial"/>
                <w:color w:val="000000"/>
              </w:rPr>
            </w:pPr>
            <w:r w:rsidRPr="00EC758F">
              <w:rPr>
                <w:rFonts w:ascii="Arial" w:hAnsi="Arial" w:cs="Arial"/>
                <w:color w:val="000000"/>
              </w:rPr>
              <w:t>ACT NOW</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69F2E321" w:rsidR="00EC758F" w:rsidRDefault="008758A1"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1"/>
                  <w14:checkedState w14:val="2612" w14:font="MS Gothic"/>
                  <w14:uncheckedState w14:val="2610" w14:font="MS Gothic"/>
                </w14:checkbox>
              </w:sdtPr>
              <w:sdtEndPr/>
              <w:sdtContent>
                <w:r w:rsidR="00DF65EC">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0"/>
                  <w14:checkedState w14:val="2612" w14:font="MS Gothic"/>
                  <w14:uncheckedState w14:val="2610" w14:font="MS Gothic"/>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77777777" w:rsidR="00EC758F" w:rsidRDefault="00EC758F" w:rsidP="00EC758F">
            <w:pPr>
              <w:rPr>
                <w:rFonts w:ascii="Arial" w:hAnsi="Arial" w:cs="Arial"/>
                <w:color w:val="auto"/>
              </w:rPr>
            </w:pPr>
          </w:p>
          <w:p w14:paraId="3C7F4D49" w14:textId="764E3E69" w:rsidR="00EC758F" w:rsidRPr="005A34B7" w:rsidRDefault="005A34B7" w:rsidP="00EC758F">
            <w:pPr>
              <w:rPr>
                <w:rFonts w:ascii="Arial" w:hAnsi="Arial" w:cs="Arial"/>
                <w:color w:val="FF0000"/>
              </w:rPr>
            </w:pPr>
            <w:r>
              <w:rPr>
                <w:rFonts w:ascii="Arial" w:hAnsi="Arial" w:cs="Arial"/>
                <w:color w:val="FF0000"/>
              </w:rPr>
              <w:t>3000</w:t>
            </w: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77777777" w:rsidR="00EC758F" w:rsidRDefault="00EC758F" w:rsidP="00EC758F">
            <w:pPr>
              <w:rPr>
                <w:rFonts w:ascii="Arial" w:hAnsi="Arial" w:cs="Arial"/>
                <w:color w:val="auto"/>
              </w:rPr>
            </w:pPr>
          </w:p>
          <w:p w14:paraId="4CC1A90E" w14:textId="11098B02" w:rsidR="00EC758F" w:rsidRPr="005A34B7" w:rsidRDefault="005A34B7" w:rsidP="00EC758F">
            <w:pPr>
              <w:rPr>
                <w:rFonts w:ascii="Arial" w:hAnsi="Arial" w:cs="Arial"/>
                <w:color w:val="FF0000"/>
              </w:rPr>
            </w:pPr>
            <w:r>
              <w:rPr>
                <w:rFonts w:ascii="Arial" w:hAnsi="Arial" w:cs="Arial"/>
                <w:color w:val="FF0000"/>
              </w:rPr>
              <w:t>500</w:t>
            </w: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03C0D47D" w:rsidR="00EC758F" w:rsidRDefault="00D40851" w:rsidP="00EC758F">
            <w:pPr>
              <w:rPr>
                <w:rFonts w:ascii="Arial" w:hAnsi="Arial" w:cs="Arial"/>
                <w:color w:val="auto"/>
              </w:rPr>
            </w:pPr>
            <w:r>
              <w:rPr>
                <w:rFonts w:ascii="Arial" w:hAnsi="Arial" w:cs="Arial"/>
                <w:color w:val="auto"/>
              </w:rPr>
              <w:t>Be a part of the force fighting forward for voting rights in New Hampshire!</w:t>
            </w: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7726CE3B" w14:textId="77777777" w:rsidR="00D40851" w:rsidRDefault="00D40851" w:rsidP="00D40851">
            <w:pPr>
              <w:rPr>
                <w:rFonts w:ascii="Arial" w:hAnsi="Arial" w:cs="Arial"/>
                <w:szCs w:val="20"/>
              </w:rPr>
            </w:pPr>
          </w:p>
          <w:p w14:paraId="0E4DE4A5" w14:textId="0783CED4" w:rsidR="00B84897" w:rsidRDefault="005A34B7" w:rsidP="00D40851">
            <w:pPr>
              <w:rPr>
                <w:rFonts w:ascii="Arial" w:hAnsi="Arial" w:cs="Arial"/>
                <w:szCs w:val="20"/>
              </w:rPr>
            </w:pPr>
            <w:r w:rsidRPr="005A34B7">
              <w:rPr>
                <w:rFonts w:ascii="Arial" w:hAnsi="Arial" w:cs="Arial"/>
                <w:szCs w:val="20"/>
              </w:rPr>
              <w:t>Join us and the New Hampshire Campaign for Voting Rights in urging Secretary of State Bill Gardner to resign from the Pence-</w:t>
            </w:r>
            <w:proofErr w:type="spellStart"/>
            <w:r w:rsidRPr="005A34B7">
              <w:rPr>
                <w:rFonts w:ascii="Arial" w:hAnsi="Arial" w:cs="Arial"/>
                <w:szCs w:val="20"/>
              </w:rPr>
              <w:t>Kobach</w:t>
            </w:r>
            <w:proofErr w:type="spellEnd"/>
            <w:r w:rsidRPr="005A34B7">
              <w:rPr>
                <w:rFonts w:ascii="Arial" w:hAnsi="Arial" w:cs="Arial"/>
                <w:szCs w:val="20"/>
              </w:rPr>
              <w:t xml:space="preserve"> sham Election Commission.</w:t>
            </w:r>
          </w:p>
          <w:p w14:paraId="43AAF97E" w14:textId="77777777" w:rsidR="001C2B8E" w:rsidRDefault="001C2B8E" w:rsidP="00D40851">
            <w:pPr>
              <w:rPr>
                <w:rFonts w:ascii="Arial" w:hAnsi="Arial" w:cs="Arial"/>
                <w:szCs w:val="20"/>
              </w:rPr>
            </w:pPr>
          </w:p>
          <w:p w14:paraId="70120EDB" w14:textId="306BA2E2" w:rsidR="001C2B8E" w:rsidRDefault="005A34B7" w:rsidP="001C2B8E">
            <w:pPr>
              <w:rPr>
                <w:rFonts w:ascii="Arial" w:hAnsi="Arial" w:cs="Arial"/>
                <w:szCs w:val="20"/>
              </w:rPr>
            </w:pPr>
            <w:bookmarkStart w:id="4" w:name="OLE_LINK64"/>
            <w:bookmarkStart w:id="5" w:name="OLE_LINK65"/>
            <w:proofErr w:type="spellStart"/>
            <w:r w:rsidRPr="005A34B7">
              <w:rPr>
                <w:rFonts w:ascii="Arial" w:hAnsi="Arial" w:cs="Arial"/>
                <w:szCs w:val="20"/>
              </w:rPr>
              <w:t>SoS</w:t>
            </w:r>
            <w:proofErr w:type="spellEnd"/>
            <w:r w:rsidRPr="005A34B7">
              <w:rPr>
                <w:rFonts w:ascii="Arial" w:hAnsi="Arial" w:cs="Arial"/>
                <w:szCs w:val="20"/>
              </w:rPr>
              <w:t xml:space="preserve"> Bill Gardner is the country’s longest serving Secretary of State and is being used by the Pence-Trump </w:t>
            </w:r>
            <w:proofErr w:type="gramStart"/>
            <w:r w:rsidRPr="005A34B7">
              <w:rPr>
                <w:rFonts w:ascii="Arial" w:hAnsi="Arial" w:cs="Arial"/>
                <w:szCs w:val="20"/>
              </w:rPr>
              <w:t>sham</w:t>
            </w:r>
            <w:proofErr w:type="gramEnd"/>
            <w:r w:rsidRPr="005A34B7">
              <w:rPr>
                <w:rFonts w:ascii="Arial" w:hAnsi="Arial" w:cs="Arial"/>
                <w:szCs w:val="20"/>
              </w:rPr>
              <w:t xml:space="preserve"> Commission on voting as they attempt to change the way we vote in New Hampshire. Let’s not allow Trump or Washington DC politicians to change the way elections are run in New Hampshire. Stand up to Trump and </w:t>
            </w:r>
            <w:proofErr w:type="spellStart"/>
            <w:r w:rsidRPr="005A34B7">
              <w:rPr>
                <w:rFonts w:ascii="Arial" w:hAnsi="Arial" w:cs="Arial"/>
                <w:szCs w:val="20"/>
              </w:rPr>
              <w:t>Kobach</w:t>
            </w:r>
            <w:proofErr w:type="spellEnd"/>
            <w:r w:rsidRPr="005A34B7">
              <w:rPr>
                <w:rFonts w:ascii="Arial" w:hAnsi="Arial" w:cs="Arial"/>
                <w:szCs w:val="20"/>
              </w:rPr>
              <w:t xml:space="preserve"> and tell Secretary Gardner to do the same.</w:t>
            </w:r>
          </w:p>
          <w:p w14:paraId="2C54911E" w14:textId="77777777" w:rsidR="005A34B7" w:rsidRPr="001C2B8E" w:rsidRDefault="005A34B7" w:rsidP="001C2B8E">
            <w:pPr>
              <w:rPr>
                <w:rFonts w:ascii="Arial" w:hAnsi="Arial" w:cs="Arial"/>
                <w:szCs w:val="20"/>
              </w:rPr>
            </w:pPr>
          </w:p>
          <w:bookmarkEnd w:id="4"/>
          <w:bookmarkEnd w:id="5"/>
          <w:p w14:paraId="000612FD" w14:textId="311439BD" w:rsidR="001C2B8E" w:rsidRDefault="005A34B7" w:rsidP="005A34B7">
            <w:pPr>
              <w:rPr>
                <w:rFonts w:ascii="Arial" w:hAnsi="Arial" w:cs="Arial"/>
                <w:szCs w:val="20"/>
              </w:rPr>
            </w:pPr>
            <w:r>
              <w:rPr>
                <w:rFonts w:ascii="Arial" w:hAnsi="Arial" w:cs="Arial"/>
                <w:szCs w:val="20"/>
              </w:rPr>
              <w:t>Sign this petition to</w:t>
            </w:r>
            <w:r w:rsidR="00C767D9">
              <w:rPr>
                <w:rFonts w:ascii="Arial" w:hAnsi="Arial" w:cs="Arial"/>
                <w:szCs w:val="20"/>
              </w:rPr>
              <w:t xml:space="preserve"> tell</w:t>
            </w:r>
            <w:bookmarkStart w:id="6" w:name="_GoBack"/>
            <w:bookmarkEnd w:id="6"/>
            <w:r>
              <w:rPr>
                <w:rFonts w:ascii="Arial" w:hAnsi="Arial" w:cs="Arial"/>
                <w:szCs w:val="20"/>
              </w:rPr>
              <w:t xml:space="preserve"> Secretary of State Gardner to resign from the Pence-</w:t>
            </w:r>
            <w:proofErr w:type="spellStart"/>
            <w:r>
              <w:rPr>
                <w:rFonts w:ascii="Arial" w:hAnsi="Arial" w:cs="Arial"/>
                <w:szCs w:val="20"/>
              </w:rPr>
              <w:t>Kobach</w:t>
            </w:r>
            <w:proofErr w:type="spellEnd"/>
            <w:r>
              <w:rPr>
                <w:rFonts w:ascii="Arial" w:hAnsi="Arial" w:cs="Arial"/>
                <w:szCs w:val="20"/>
              </w:rPr>
              <w:t xml:space="preserve"> Commission!</w:t>
            </w:r>
          </w:p>
          <w:p w14:paraId="661D6874" w14:textId="0853558F" w:rsidR="005A34B7" w:rsidRPr="00EC758F" w:rsidRDefault="005A34B7" w:rsidP="005A34B7">
            <w:pPr>
              <w:rPr>
                <w:rFonts w:ascii="Arial" w:hAnsi="Arial" w:cs="Arial"/>
                <w:szCs w:val="20"/>
              </w:rPr>
            </w:pP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6F4DAED8" w14:textId="66EA7B27" w:rsidR="001C2B8E" w:rsidRPr="001C2B8E" w:rsidRDefault="001C2B8E" w:rsidP="001C2B8E">
            <w:pPr>
              <w:rPr>
                <w:rFonts w:ascii="Arial" w:hAnsi="Arial" w:cs="Arial"/>
                <w:szCs w:val="20"/>
              </w:rPr>
            </w:pPr>
            <w:r>
              <w:rPr>
                <w:rFonts w:ascii="Arial" w:hAnsi="Arial" w:cs="Arial"/>
                <w:szCs w:val="20"/>
              </w:rPr>
              <w:t xml:space="preserve">Tell </w:t>
            </w:r>
            <w:r w:rsidR="005A34B7">
              <w:rPr>
                <w:rFonts w:ascii="Arial" w:hAnsi="Arial" w:cs="Arial"/>
                <w:szCs w:val="20"/>
              </w:rPr>
              <w:t>Secretary of State Gardner</w:t>
            </w:r>
            <w:r>
              <w:rPr>
                <w:rFonts w:ascii="Arial" w:hAnsi="Arial" w:cs="Arial"/>
                <w:szCs w:val="20"/>
              </w:rPr>
              <w:t xml:space="preserve">: </w:t>
            </w:r>
          </w:p>
          <w:p w14:paraId="123988FD" w14:textId="77777777" w:rsidR="001C2B8E" w:rsidRPr="001C2B8E" w:rsidRDefault="001C2B8E" w:rsidP="001C2B8E">
            <w:pPr>
              <w:rPr>
                <w:rFonts w:ascii="Arial" w:hAnsi="Arial" w:cs="Arial"/>
                <w:szCs w:val="20"/>
              </w:rPr>
            </w:pPr>
          </w:p>
          <w:p w14:paraId="5D149F28" w14:textId="78EC9E76" w:rsidR="005A34B7" w:rsidRPr="005A34B7" w:rsidRDefault="005A34B7" w:rsidP="005A34B7">
            <w:pPr>
              <w:rPr>
                <w:rFonts w:ascii="Arial" w:hAnsi="Arial" w:cs="Arial"/>
                <w:szCs w:val="20"/>
              </w:rPr>
            </w:pPr>
            <w:r w:rsidRPr="005A34B7">
              <w:rPr>
                <w:rFonts w:ascii="Arial" w:hAnsi="Arial" w:cs="Arial"/>
                <w:szCs w:val="20"/>
              </w:rPr>
              <w:t>We are disheartened and angry that after forty-two years as New Hampshire’s appointed Secretary of State you have forgotten who your constitue</w:t>
            </w:r>
            <w:r>
              <w:rPr>
                <w:rFonts w:ascii="Arial" w:hAnsi="Arial" w:cs="Arial"/>
                <w:szCs w:val="20"/>
              </w:rPr>
              <w:t>nts</w:t>
            </w:r>
            <w:r w:rsidRPr="005A34B7">
              <w:rPr>
                <w:rFonts w:ascii="Arial" w:hAnsi="Arial" w:cs="Arial"/>
                <w:szCs w:val="20"/>
              </w:rPr>
              <w:t xml:space="preserve">. </w:t>
            </w:r>
          </w:p>
          <w:p w14:paraId="7B2AB78A" w14:textId="77777777" w:rsidR="005A34B7" w:rsidRPr="005A34B7" w:rsidRDefault="005A34B7" w:rsidP="005A34B7">
            <w:pPr>
              <w:rPr>
                <w:rFonts w:ascii="Arial" w:hAnsi="Arial" w:cs="Arial"/>
                <w:szCs w:val="20"/>
              </w:rPr>
            </w:pPr>
          </w:p>
          <w:p w14:paraId="30D02C8F" w14:textId="053BC0B5" w:rsidR="005A34B7" w:rsidRPr="005A34B7" w:rsidRDefault="005A34B7" w:rsidP="005A34B7">
            <w:pPr>
              <w:rPr>
                <w:rFonts w:ascii="Arial" w:hAnsi="Arial" w:cs="Arial"/>
                <w:szCs w:val="20"/>
              </w:rPr>
            </w:pPr>
            <w:r w:rsidRPr="005A34B7">
              <w:rPr>
                <w:rFonts w:ascii="Arial" w:hAnsi="Arial" w:cs="Arial"/>
                <w:szCs w:val="20"/>
              </w:rPr>
              <w:t>As Secretary of State, you report to us, the citizens, voters and taxpayers of New Hampshire, not the sham Pence-</w:t>
            </w:r>
            <w:proofErr w:type="spellStart"/>
            <w:r w:rsidRPr="005A34B7">
              <w:rPr>
                <w:rFonts w:ascii="Arial" w:hAnsi="Arial" w:cs="Arial"/>
                <w:szCs w:val="20"/>
              </w:rPr>
              <w:t>Kob</w:t>
            </w:r>
            <w:r>
              <w:rPr>
                <w:rFonts w:ascii="Arial" w:hAnsi="Arial" w:cs="Arial"/>
                <w:szCs w:val="20"/>
              </w:rPr>
              <w:t>ach</w:t>
            </w:r>
            <w:proofErr w:type="spellEnd"/>
            <w:r>
              <w:rPr>
                <w:rFonts w:ascii="Arial" w:hAnsi="Arial" w:cs="Arial"/>
                <w:szCs w:val="20"/>
              </w:rPr>
              <w:t xml:space="preserve"> Commission in Washington, D</w:t>
            </w:r>
            <w:r w:rsidRPr="005A34B7">
              <w:rPr>
                <w:rFonts w:ascii="Arial" w:hAnsi="Arial" w:cs="Arial"/>
                <w:szCs w:val="20"/>
              </w:rPr>
              <w:t xml:space="preserve">C. We are here to remind you that Granite </w:t>
            </w:r>
            <w:proofErr w:type="spellStart"/>
            <w:r w:rsidRPr="005A34B7">
              <w:rPr>
                <w:rFonts w:ascii="Arial" w:hAnsi="Arial" w:cs="Arial"/>
                <w:szCs w:val="20"/>
              </w:rPr>
              <w:t>Staters</w:t>
            </w:r>
            <w:proofErr w:type="spellEnd"/>
            <w:r w:rsidRPr="005A34B7">
              <w:rPr>
                <w:rFonts w:ascii="Arial" w:hAnsi="Arial" w:cs="Arial"/>
                <w:szCs w:val="20"/>
              </w:rPr>
              <w:t xml:space="preserve"> are watching you and will make our voices heard.</w:t>
            </w:r>
          </w:p>
          <w:p w14:paraId="3D4A3481" w14:textId="77777777" w:rsidR="005A34B7" w:rsidRPr="005A34B7" w:rsidRDefault="005A34B7" w:rsidP="005A34B7">
            <w:pPr>
              <w:rPr>
                <w:rFonts w:ascii="Arial" w:hAnsi="Arial" w:cs="Arial"/>
                <w:szCs w:val="20"/>
              </w:rPr>
            </w:pPr>
          </w:p>
          <w:p w14:paraId="62CD086F" w14:textId="77777777" w:rsidR="005A34B7" w:rsidRPr="005A34B7" w:rsidRDefault="005A34B7" w:rsidP="005A34B7">
            <w:pPr>
              <w:rPr>
                <w:rFonts w:ascii="Arial" w:hAnsi="Arial" w:cs="Arial"/>
                <w:szCs w:val="20"/>
              </w:rPr>
            </w:pPr>
            <w:r w:rsidRPr="005A34B7">
              <w:rPr>
                <w:rFonts w:ascii="Arial" w:hAnsi="Arial" w:cs="Arial"/>
                <w:szCs w:val="20"/>
              </w:rPr>
              <w:t xml:space="preserve">You owe the people of New Hampshire answers for the time you have spent working with Kansas Secretary of State </w:t>
            </w:r>
            <w:proofErr w:type="spellStart"/>
            <w:r w:rsidRPr="005A34B7">
              <w:rPr>
                <w:rFonts w:ascii="Arial" w:hAnsi="Arial" w:cs="Arial"/>
                <w:szCs w:val="20"/>
              </w:rPr>
              <w:t>Kobach</w:t>
            </w:r>
            <w:proofErr w:type="spellEnd"/>
            <w:r w:rsidRPr="005A34B7">
              <w:rPr>
                <w:rFonts w:ascii="Arial" w:hAnsi="Arial" w:cs="Arial"/>
                <w:szCs w:val="20"/>
              </w:rPr>
              <w:t xml:space="preserve"> to make it more difficult for legitimate Granite </w:t>
            </w:r>
            <w:proofErr w:type="spellStart"/>
            <w:r w:rsidRPr="005A34B7">
              <w:rPr>
                <w:rFonts w:ascii="Arial" w:hAnsi="Arial" w:cs="Arial"/>
                <w:szCs w:val="20"/>
              </w:rPr>
              <w:t>Staters</w:t>
            </w:r>
            <w:proofErr w:type="spellEnd"/>
            <w:r w:rsidRPr="005A34B7">
              <w:rPr>
                <w:rFonts w:ascii="Arial" w:hAnsi="Arial" w:cs="Arial"/>
                <w:szCs w:val="20"/>
              </w:rPr>
              <w:t xml:space="preserve"> to vote. We implore you to act:</w:t>
            </w:r>
          </w:p>
          <w:p w14:paraId="6EC986C7" w14:textId="77777777" w:rsidR="005A34B7" w:rsidRPr="005A34B7" w:rsidRDefault="005A34B7" w:rsidP="005A34B7">
            <w:pPr>
              <w:rPr>
                <w:rFonts w:ascii="Arial" w:hAnsi="Arial" w:cs="Arial"/>
                <w:szCs w:val="20"/>
              </w:rPr>
            </w:pPr>
          </w:p>
          <w:p w14:paraId="4444752E" w14:textId="550F4E9C" w:rsidR="005A34B7" w:rsidRPr="005A34B7" w:rsidRDefault="005A34B7" w:rsidP="005A34B7">
            <w:pPr>
              <w:pStyle w:val="ListParagraph"/>
              <w:numPr>
                <w:ilvl w:val="0"/>
                <w:numId w:val="24"/>
              </w:numPr>
              <w:rPr>
                <w:rFonts w:ascii="Arial" w:hAnsi="Arial" w:cs="Arial"/>
                <w:szCs w:val="20"/>
              </w:rPr>
            </w:pPr>
            <w:r w:rsidRPr="005A34B7">
              <w:rPr>
                <w:rFonts w:ascii="Arial" w:hAnsi="Arial" w:cs="Arial"/>
                <w:szCs w:val="20"/>
              </w:rPr>
              <w:t>Pro</w:t>
            </w:r>
            <w:r>
              <w:rPr>
                <w:rFonts w:ascii="Arial" w:hAnsi="Arial" w:cs="Arial"/>
                <w:szCs w:val="20"/>
              </w:rPr>
              <w:t>tect the integrity of the First-in-the-</w:t>
            </w:r>
            <w:r w:rsidRPr="005A34B7">
              <w:rPr>
                <w:rFonts w:ascii="Arial" w:hAnsi="Arial" w:cs="Arial"/>
                <w:szCs w:val="20"/>
              </w:rPr>
              <w:t>Nation primary and the voting process we use, which means ensuring the voting process remains above partisan politics.</w:t>
            </w:r>
          </w:p>
          <w:p w14:paraId="4D6BEFED" w14:textId="77777777" w:rsidR="005A34B7" w:rsidRDefault="005A34B7" w:rsidP="005A34B7">
            <w:pPr>
              <w:pStyle w:val="ListParagraph"/>
              <w:rPr>
                <w:rFonts w:ascii="Arial" w:hAnsi="Arial" w:cs="Arial"/>
                <w:szCs w:val="20"/>
              </w:rPr>
            </w:pPr>
          </w:p>
          <w:p w14:paraId="11504D57" w14:textId="49FBBBD8" w:rsidR="005A34B7" w:rsidRPr="005A34B7" w:rsidRDefault="005A34B7" w:rsidP="005A34B7">
            <w:pPr>
              <w:pStyle w:val="ListParagraph"/>
              <w:numPr>
                <w:ilvl w:val="0"/>
                <w:numId w:val="24"/>
              </w:numPr>
              <w:rPr>
                <w:rFonts w:ascii="Arial" w:hAnsi="Arial" w:cs="Arial"/>
                <w:szCs w:val="20"/>
              </w:rPr>
            </w:pPr>
            <w:r>
              <w:rPr>
                <w:rFonts w:ascii="Arial" w:hAnsi="Arial" w:cs="Arial"/>
                <w:szCs w:val="20"/>
              </w:rPr>
              <w:t>Resign from the C</w:t>
            </w:r>
            <w:r w:rsidRPr="005A34B7">
              <w:rPr>
                <w:rFonts w:ascii="Arial" w:hAnsi="Arial" w:cs="Arial"/>
                <w:szCs w:val="20"/>
              </w:rPr>
              <w:t xml:space="preserve">ommission, which was formed to justify Donald Trump’s baseless claims that millions of illegal votes were cast for his presidential opponent Hillary Clinton. </w:t>
            </w:r>
          </w:p>
          <w:p w14:paraId="7340DEAD" w14:textId="77777777" w:rsidR="005A34B7" w:rsidRDefault="005A34B7" w:rsidP="005A34B7">
            <w:pPr>
              <w:pStyle w:val="ListParagraph"/>
              <w:rPr>
                <w:rFonts w:ascii="Arial" w:hAnsi="Arial" w:cs="Arial"/>
                <w:szCs w:val="20"/>
              </w:rPr>
            </w:pPr>
          </w:p>
          <w:p w14:paraId="50B3BE19" w14:textId="40E02D91" w:rsidR="005A34B7" w:rsidRPr="005A34B7" w:rsidRDefault="005A34B7" w:rsidP="005A34B7">
            <w:pPr>
              <w:pStyle w:val="ListParagraph"/>
              <w:numPr>
                <w:ilvl w:val="0"/>
                <w:numId w:val="24"/>
              </w:numPr>
              <w:rPr>
                <w:rFonts w:ascii="Arial" w:hAnsi="Arial" w:cs="Arial"/>
                <w:szCs w:val="20"/>
              </w:rPr>
            </w:pPr>
            <w:r w:rsidRPr="005A34B7">
              <w:rPr>
                <w:rFonts w:ascii="Arial" w:hAnsi="Arial" w:cs="Arial"/>
                <w:szCs w:val="20"/>
              </w:rPr>
              <w:t xml:space="preserve">End the crosscheck program, which shipped New Hampshire’s voter file to Kansas Secretary of State </w:t>
            </w:r>
            <w:proofErr w:type="spellStart"/>
            <w:r w:rsidRPr="005A34B7">
              <w:rPr>
                <w:rFonts w:ascii="Arial" w:hAnsi="Arial" w:cs="Arial"/>
                <w:szCs w:val="20"/>
              </w:rPr>
              <w:t>Kobach</w:t>
            </w:r>
            <w:proofErr w:type="spellEnd"/>
            <w:r w:rsidRPr="005A34B7">
              <w:rPr>
                <w:rFonts w:ascii="Arial" w:hAnsi="Arial" w:cs="Arial"/>
                <w:szCs w:val="20"/>
              </w:rPr>
              <w:t>.</w:t>
            </w:r>
          </w:p>
          <w:p w14:paraId="422F972A" w14:textId="77777777" w:rsidR="005A34B7" w:rsidRDefault="005A34B7" w:rsidP="005A34B7">
            <w:pPr>
              <w:pStyle w:val="ListParagraph"/>
              <w:rPr>
                <w:rFonts w:ascii="Arial" w:hAnsi="Arial" w:cs="Arial"/>
                <w:szCs w:val="20"/>
              </w:rPr>
            </w:pPr>
          </w:p>
          <w:p w14:paraId="1A90A777" w14:textId="0C74431B" w:rsidR="005A34B7" w:rsidRPr="005A34B7" w:rsidRDefault="005A34B7" w:rsidP="005A34B7">
            <w:pPr>
              <w:pStyle w:val="ListParagraph"/>
              <w:numPr>
                <w:ilvl w:val="0"/>
                <w:numId w:val="24"/>
              </w:numPr>
              <w:rPr>
                <w:rFonts w:ascii="Arial" w:hAnsi="Arial" w:cs="Arial"/>
                <w:szCs w:val="20"/>
              </w:rPr>
            </w:pPr>
            <w:r>
              <w:rPr>
                <w:rFonts w:ascii="Arial" w:hAnsi="Arial" w:cs="Arial"/>
                <w:szCs w:val="20"/>
              </w:rPr>
              <w:t>Work with citizens, Supervisors of the Checklist, and M</w:t>
            </w:r>
            <w:r w:rsidRPr="005A34B7">
              <w:rPr>
                <w:rFonts w:ascii="Arial" w:hAnsi="Arial" w:cs="Arial"/>
                <w:szCs w:val="20"/>
              </w:rPr>
              <w:t>oderators to make our voting system better. Listen to the people who are doing the work</w:t>
            </w:r>
            <w:r>
              <w:rPr>
                <w:rFonts w:ascii="Arial" w:hAnsi="Arial" w:cs="Arial"/>
                <w:szCs w:val="20"/>
              </w:rPr>
              <w:t>, not partisans in Washington D</w:t>
            </w:r>
            <w:r w:rsidRPr="005A34B7">
              <w:rPr>
                <w:rFonts w:ascii="Arial" w:hAnsi="Arial" w:cs="Arial"/>
                <w:szCs w:val="20"/>
              </w:rPr>
              <w:t xml:space="preserve">C. </w:t>
            </w:r>
          </w:p>
          <w:p w14:paraId="3A7546AA" w14:textId="77777777" w:rsidR="005A34B7" w:rsidRPr="005A34B7" w:rsidRDefault="005A34B7" w:rsidP="005A34B7">
            <w:pPr>
              <w:rPr>
                <w:rFonts w:ascii="Arial" w:hAnsi="Arial" w:cs="Arial"/>
                <w:szCs w:val="20"/>
              </w:rPr>
            </w:pPr>
          </w:p>
          <w:p w14:paraId="4024B7B5" w14:textId="1C80B5DD" w:rsidR="005A34B7" w:rsidRPr="005A34B7" w:rsidRDefault="005A34B7" w:rsidP="005A34B7">
            <w:pPr>
              <w:rPr>
                <w:rFonts w:ascii="Arial" w:hAnsi="Arial" w:cs="Arial"/>
                <w:szCs w:val="20"/>
              </w:rPr>
            </w:pPr>
            <w:r w:rsidRPr="005A34B7">
              <w:rPr>
                <w:rFonts w:ascii="Arial" w:hAnsi="Arial" w:cs="Arial"/>
                <w:szCs w:val="20"/>
              </w:rPr>
              <w:t>Your refusal to quit the commission means that your legacy will not be your forty-two years of distinguished public service, but your insistenc</w:t>
            </w:r>
            <w:r>
              <w:rPr>
                <w:rFonts w:ascii="Arial" w:hAnsi="Arial" w:cs="Arial"/>
                <w:szCs w:val="20"/>
              </w:rPr>
              <w:t>e on being associated with hard-</w:t>
            </w:r>
            <w:r w:rsidRPr="005A34B7">
              <w:rPr>
                <w:rFonts w:ascii="Arial" w:hAnsi="Arial" w:cs="Arial"/>
                <w:szCs w:val="20"/>
              </w:rPr>
              <w:t xml:space="preserve">lined partisans. </w:t>
            </w:r>
          </w:p>
          <w:p w14:paraId="5BA86D53" w14:textId="77777777" w:rsidR="005A34B7" w:rsidRPr="005A34B7" w:rsidRDefault="005A34B7" w:rsidP="005A34B7">
            <w:pPr>
              <w:rPr>
                <w:rFonts w:ascii="Arial" w:hAnsi="Arial" w:cs="Arial"/>
                <w:szCs w:val="20"/>
              </w:rPr>
            </w:pPr>
          </w:p>
          <w:p w14:paraId="661D6880" w14:textId="61FD4A20" w:rsidR="00E468B6" w:rsidRPr="00EC758F" w:rsidRDefault="005A34B7" w:rsidP="005A34B7">
            <w:pPr>
              <w:rPr>
                <w:rFonts w:ascii="Arial" w:hAnsi="Arial" w:cs="Arial"/>
                <w:szCs w:val="20"/>
              </w:rPr>
            </w:pPr>
            <w:r w:rsidRPr="005A34B7">
              <w:rPr>
                <w:rFonts w:ascii="Arial" w:hAnsi="Arial" w:cs="Arial"/>
                <w:szCs w:val="20"/>
              </w:rPr>
              <w:t>Stand firm wi</w:t>
            </w:r>
            <w:r>
              <w:rPr>
                <w:rFonts w:ascii="Arial" w:hAnsi="Arial" w:cs="Arial"/>
                <w:szCs w:val="20"/>
              </w:rPr>
              <w:t xml:space="preserve">th Granite </w:t>
            </w:r>
            <w:proofErr w:type="spellStart"/>
            <w:r>
              <w:rPr>
                <w:rFonts w:ascii="Arial" w:hAnsi="Arial" w:cs="Arial"/>
                <w:szCs w:val="20"/>
              </w:rPr>
              <w:t>Staters</w:t>
            </w:r>
            <w:proofErr w:type="spellEnd"/>
            <w:r w:rsidRPr="005A34B7">
              <w:rPr>
                <w:rFonts w:ascii="Arial" w:hAnsi="Arial" w:cs="Arial"/>
                <w:szCs w:val="20"/>
              </w:rPr>
              <w:t>. Your voter</w:t>
            </w:r>
            <w:r>
              <w:rPr>
                <w:rFonts w:ascii="Arial" w:hAnsi="Arial" w:cs="Arial"/>
                <w:szCs w:val="20"/>
              </w:rPr>
              <w:t>s are here, not in Washington D</w:t>
            </w:r>
            <w:r w:rsidRPr="005A34B7">
              <w:rPr>
                <w:rFonts w:ascii="Arial" w:hAnsi="Arial" w:cs="Arial"/>
                <w:szCs w:val="20"/>
              </w:rPr>
              <w:t xml:space="preserve">C. Stand with us to defend against false claims debunked by our own Governor and Republicans across the state. </w:t>
            </w: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0FC70D47" w:rsidR="00EC758F" w:rsidRPr="00EC758F" w:rsidRDefault="008758A1" w:rsidP="00124E27">
            <w:pPr>
              <w:rPr>
                <w:rFonts w:ascii="Arial" w:hAnsi="Arial" w:cs="Arial"/>
                <w:color w:val="auto"/>
              </w:rPr>
            </w:pPr>
            <w:sdt>
              <w:sdtPr>
                <w:rPr>
                  <w:rFonts w:ascii="Arial" w:hAnsi="Arial" w:cs="Arial"/>
                  <w:b/>
                  <w:bCs/>
                  <w:color w:val="auto"/>
                  <w:sz w:val="28"/>
                </w:rPr>
                <w:id w:val="-1586760274"/>
                <w14:checkbox>
                  <w14:checked w14:val="1"/>
                  <w14:checkedState w14:val="2612" w14:font="MS Gothic"/>
                  <w14:uncheckedState w14:val="2610" w14:font="MS Gothic"/>
                </w14:checkbox>
              </w:sdtPr>
              <w:sdtEndPr/>
              <w:sdtContent>
                <w:r w:rsidR="00D40851">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0"/>
                  <w14:checkedState w14:val="2612" w14:font="MS Gothic"/>
                  <w14:uncheckedState w14:val="2610" w14:font="MS Gothic"/>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424D8C9E" w14:textId="42ECAF2E"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r w:rsidRPr="00EC758F">
              <w:rPr>
                <w:rStyle w:val="Strong"/>
                <w:rFonts w:ascii="Arial" w:hAnsi="Arial" w:cs="Arial"/>
                <w:b w:val="0"/>
                <w:bCs w:val="0"/>
                <w:color w:val="FFFFFF" w:themeColor="background1"/>
                <w:sz w:val="22"/>
                <w:szCs w:val="22"/>
              </w:rPr>
              <w:t xml:space="preserve">www.aclu.org/secure/[AffiliateCode]. They are also case sensitive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2C4C54C1" w:rsidR="000057D5" w:rsidRPr="00EC758F" w:rsidRDefault="001C2B8E" w:rsidP="00EC758F">
            <w:pPr>
              <w:rPr>
                <w:rFonts w:ascii="Arial" w:hAnsi="Arial" w:cs="Arial"/>
                <w:color w:val="000000"/>
                <w:szCs w:val="22"/>
              </w:rPr>
            </w:pPr>
            <w:r>
              <w:rPr>
                <w:rFonts w:ascii="Arial" w:hAnsi="Arial" w:cs="Arial"/>
                <w:color w:val="000000"/>
                <w:szCs w:val="22"/>
              </w:rPr>
              <w:t>www.aclu.org/secure</w:t>
            </w:r>
            <w:r w:rsidR="000057D5" w:rsidRPr="00EC758F">
              <w:rPr>
                <w:rFonts w:ascii="Arial" w:hAnsi="Arial" w:cs="Arial"/>
                <w:color w:val="000000"/>
                <w:szCs w:val="22"/>
              </w:rPr>
              <w:t>/</w:t>
            </w:r>
            <w:r w:rsidR="00EC758F">
              <w:rPr>
                <w:rFonts w:ascii="Arial" w:hAnsi="Arial" w:cs="Arial"/>
                <w:color w:val="000000"/>
                <w:szCs w:val="22"/>
              </w:rPr>
              <w:t>petition</w:t>
            </w:r>
            <w:r>
              <w:rPr>
                <w:rFonts w:ascii="Arial" w:hAnsi="Arial" w:cs="Arial"/>
                <w:color w:val="000000"/>
                <w:szCs w:val="22"/>
              </w:rPr>
              <w:t>/nh</w:t>
            </w:r>
            <w:r w:rsidR="000057D5" w:rsidRPr="00EC758F">
              <w:rPr>
                <w:rFonts w:ascii="Arial" w:hAnsi="Arial" w:cs="Arial"/>
                <w:color w:val="000000"/>
                <w:szCs w:val="22"/>
              </w:rPr>
              <w:t>_</w:t>
            </w:r>
            <w:r w:rsidR="005A34B7">
              <w:rPr>
                <w:rFonts w:ascii="Arial" w:hAnsi="Arial" w:cs="Arial"/>
                <w:color w:val="000000"/>
                <w:szCs w:val="22"/>
              </w:rPr>
              <w:t>resign_p-k_commission_gardner</w:t>
            </w:r>
          </w:p>
        </w:tc>
      </w:tr>
    </w:tbl>
    <w:p w14:paraId="70CFE1BA" w14:textId="55FBB86F"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38C2A29E" w:rsidR="00223E68" w:rsidRPr="00223E68" w:rsidRDefault="001C2B8E" w:rsidP="00223E68">
            <w:pPr>
              <w:rPr>
                <w:rFonts w:ascii="Arial" w:hAnsi="Arial" w:cs="Arial"/>
                <w:color w:val="000000"/>
                <w:szCs w:val="22"/>
              </w:rPr>
            </w:pPr>
            <w:r>
              <w:rPr>
                <w:rFonts w:ascii="Arial" w:hAnsi="Arial" w:cs="Arial"/>
                <w:color w:val="000000"/>
                <w:szCs w:val="22"/>
              </w:rPr>
              <w:sym w:font="Wingdings" w:char="F0A8"/>
            </w:r>
            <w:r>
              <w:rPr>
                <w:rFonts w:ascii="Arial" w:hAnsi="Arial" w:cs="Arial"/>
                <w:color w:val="000000"/>
                <w:szCs w:val="22"/>
              </w:rPr>
              <w:t xml:space="preserve"> </w:t>
            </w:r>
            <w:r w:rsidR="00223E68" w:rsidRPr="00223E68">
              <w:rPr>
                <w:rFonts w:ascii="Arial" w:hAnsi="Arial" w:cs="Arial"/>
                <w:color w:val="000000"/>
                <w:szCs w:val="22"/>
              </w:rPr>
              <w:t xml:space="preserve">Never Expire form  </w:t>
            </w:r>
            <w:r>
              <w:rPr>
                <w:rFonts w:ascii="Arial" w:eastAsia="MS Mincho" w:hAnsi="Arial" w:cs="Arial" w:hint="eastAsia"/>
                <w:color w:val="000000"/>
                <w:szCs w:val="22"/>
              </w:rPr>
              <w:sym w:font="Wingdings" w:char="F06E"/>
            </w:r>
            <w:r>
              <w:rPr>
                <w:rFonts w:ascii="Arial" w:eastAsia="MS Mincho" w:hAnsi="Arial" w:cs="Arial" w:hint="eastAsia"/>
                <w:color w:val="000000"/>
                <w:szCs w:val="22"/>
              </w:rPr>
              <w:t xml:space="preserve"> </w:t>
            </w:r>
            <w:r w:rsidR="00223E68" w:rsidRPr="00223E68">
              <w:rPr>
                <w:rFonts w:ascii="Arial" w:hAnsi="Arial" w:cs="Arial"/>
                <w:color w:val="000000"/>
                <w:szCs w:val="22"/>
              </w:rPr>
              <w:t>Expire on Date: Click here to enter a date.</w:t>
            </w:r>
            <w:r>
              <w:rPr>
                <w:rFonts w:ascii="Arial" w:hAnsi="Arial" w:cs="Arial"/>
                <w:color w:val="000000"/>
                <w:szCs w:val="22"/>
              </w:rPr>
              <w:t xml:space="preserve"> (12/31/2017)</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5983E625" w:rsidR="00223E68" w:rsidRDefault="008758A1" w:rsidP="00223E68">
            <w:pPr>
              <w:rPr>
                <w:rFonts w:ascii="Arial" w:hAnsi="Arial" w:cs="Arial"/>
                <w:color w:val="000000"/>
                <w:szCs w:val="22"/>
              </w:rPr>
            </w:pPr>
            <w:hyperlink r:id="rId12" w:history="1">
              <w:r w:rsidR="00E203D7" w:rsidRPr="00E23963">
                <w:rPr>
                  <w:rStyle w:val="Hyperlink"/>
                  <w:rFonts w:ascii="Arial" w:hAnsi="Arial" w:cs="Arial"/>
                  <w:szCs w:val="22"/>
                </w:rPr>
                <w:t>www.aclu-nh.org</w:t>
              </w:r>
            </w:hyperlink>
            <w:r w:rsidR="00E203D7">
              <w:rPr>
                <w:rFonts w:ascii="Arial" w:hAnsi="Arial" w:cs="Arial"/>
                <w:color w:val="000000"/>
                <w:szCs w:val="22"/>
              </w:rPr>
              <w:t xml:space="preserve"> </w:t>
            </w:r>
          </w:p>
          <w:p w14:paraId="72D7D958" w14:textId="77777777" w:rsidR="00E203D7" w:rsidRPr="00223E68" w:rsidRDefault="00E203D7"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7E7F7C7" w14:textId="77777777" w:rsidR="00EC758F" w:rsidRPr="00EC758F" w:rsidRDefault="00EC758F" w:rsidP="00124E27">
            <w:pPr>
              <w:rPr>
                <w:rFonts w:ascii="Arial" w:hAnsi="Arial" w:cs="Arial"/>
                <w:szCs w:val="20"/>
              </w:rPr>
            </w:pPr>
            <w:bookmarkStart w:id="7" w:name="OLE_LINK35"/>
            <w:bookmarkStart w:id="8" w:name="OLE_LINK36"/>
          </w:p>
          <w:p w14:paraId="59196110" w14:textId="730B3FA5" w:rsidR="00EC758F" w:rsidRPr="00EC758F" w:rsidRDefault="005A34B7" w:rsidP="00124E27">
            <w:pPr>
              <w:rPr>
                <w:rFonts w:ascii="Arial" w:hAnsi="Arial" w:cs="Arial"/>
                <w:szCs w:val="20"/>
              </w:rPr>
            </w:pPr>
            <w:r>
              <w:rPr>
                <w:rFonts w:ascii="Arial" w:hAnsi="Arial" w:cs="Arial"/>
                <w:szCs w:val="20"/>
              </w:rPr>
              <w:t>Protect the integrity of the FITN</w:t>
            </w:r>
            <w:r w:rsidR="00C767D9">
              <w:rPr>
                <w:rFonts w:ascii="Arial" w:hAnsi="Arial" w:cs="Arial"/>
                <w:szCs w:val="20"/>
              </w:rPr>
              <w:t xml:space="preserve"> Primary </w:t>
            </w:r>
            <w:r w:rsidRPr="005A34B7">
              <w:rPr>
                <w:rFonts w:ascii="Arial" w:hAnsi="Arial" w:cs="Arial"/>
                <w:szCs w:val="20"/>
              </w:rPr>
              <w:t>and our voting process</w:t>
            </w:r>
            <w:r w:rsidR="00D40851" w:rsidRPr="00D40851">
              <w:rPr>
                <w:rFonts w:ascii="Arial" w:hAnsi="Arial" w:cs="Arial"/>
                <w:szCs w:val="20"/>
              </w:rPr>
              <w:t xml:space="preserve">. </w:t>
            </w:r>
            <w:r w:rsidR="00C767D9">
              <w:rPr>
                <w:rFonts w:ascii="Arial" w:hAnsi="Arial" w:cs="Arial"/>
                <w:szCs w:val="20"/>
              </w:rPr>
              <w:t xml:space="preserve">Tell </w:t>
            </w:r>
            <w:proofErr w:type="spellStart"/>
            <w:r w:rsidR="00C767D9">
              <w:rPr>
                <w:rFonts w:ascii="Arial" w:hAnsi="Arial" w:cs="Arial"/>
                <w:szCs w:val="20"/>
              </w:rPr>
              <w:t>SoS</w:t>
            </w:r>
            <w:proofErr w:type="spellEnd"/>
            <w:r w:rsidR="00C767D9">
              <w:rPr>
                <w:rFonts w:ascii="Arial" w:hAnsi="Arial" w:cs="Arial"/>
                <w:szCs w:val="20"/>
              </w:rPr>
              <w:t xml:space="preserve"> Bill Gardner to Resign the Pence-</w:t>
            </w:r>
            <w:proofErr w:type="spellStart"/>
            <w:r w:rsidR="00C767D9">
              <w:rPr>
                <w:rFonts w:ascii="Arial" w:hAnsi="Arial" w:cs="Arial"/>
                <w:szCs w:val="20"/>
              </w:rPr>
              <w:t>Kobach</w:t>
            </w:r>
            <w:proofErr w:type="spellEnd"/>
            <w:r w:rsidR="00C767D9">
              <w:rPr>
                <w:rFonts w:ascii="Arial" w:hAnsi="Arial" w:cs="Arial"/>
                <w:szCs w:val="20"/>
              </w:rPr>
              <w:t xml:space="preserve"> Commission</w:t>
            </w:r>
            <w:r w:rsidR="00D40851" w:rsidRPr="00D40851">
              <w:rPr>
                <w:rFonts w:ascii="Arial" w:hAnsi="Arial" w:cs="Arial"/>
                <w:szCs w:val="20"/>
              </w:rPr>
              <w:t>!</w:t>
            </w:r>
          </w:p>
          <w:bookmarkEnd w:id="7"/>
          <w:bookmarkEnd w:id="8"/>
          <w:p w14:paraId="6EFF6461" w14:textId="77777777" w:rsidR="00EC758F" w:rsidRDefault="00EC758F" w:rsidP="00124E27">
            <w:pPr>
              <w:rPr>
                <w:rFonts w:ascii="Arial" w:hAnsi="Arial" w:cs="Arial"/>
                <w:szCs w:val="20"/>
              </w:rPr>
            </w:pPr>
          </w:p>
          <w:p w14:paraId="55A679A6" w14:textId="77777777" w:rsidR="00E203D7" w:rsidRDefault="00E203D7" w:rsidP="00124E27">
            <w:pPr>
              <w:rPr>
                <w:rFonts w:ascii="Arial" w:hAnsi="Arial" w:cs="Arial"/>
                <w:szCs w:val="20"/>
              </w:rPr>
            </w:pPr>
          </w:p>
          <w:p w14:paraId="7EF155AC" w14:textId="77777777" w:rsidR="00E203D7" w:rsidRDefault="00E203D7" w:rsidP="00124E27">
            <w:pPr>
              <w:rPr>
                <w:rFonts w:ascii="Arial" w:hAnsi="Arial" w:cs="Arial"/>
                <w:szCs w:val="20"/>
              </w:rPr>
            </w:pPr>
          </w:p>
          <w:p w14:paraId="799EF68C" w14:textId="77777777" w:rsidR="00E203D7" w:rsidRDefault="00E203D7" w:rsidP="00124E27">
            <w:pPr>
              <w:rPr>
                <w:rFonts w:ascii="Arial" w:hAnsi="Arial" w:cs="Arial"/>
                <w:szCs w:val="20"/>
              </w:rPr>
            </w:pPr>
          </w:p>
          <w:p w14:paraId="6319C386" w14:textId="77777777" w:rsidR="00E203D7" w:rsidRDefault="00E203D7" w:rsidP="00124E27">
            <w:pPr>
              <w:rPr>
                <w:rFonts w:ascii="Arial" w:hAnsi="Arial" w:cs="Arial"/>
                <w:szCs w:val="20"/>
              </w:rPr>
            </w:pPr>
          </w:p>
          <w:p w14:paraId="2CB5D8CE" w14:textId="77777777" w:rsidR="00E203D7" w:rsidRDefault="00E203D7" w:rsidP="00124E27">
            <w:pPr>
              <w:rPr>
                <w:rFonts w:ascii="Arial" w:hAnsi="Arial" w:cs="Arial"/>
                <w:szCs w:val="20"/>
              </w:rPr>
            </w:pPr>
          </w:p>
          <w:p w14:paraId="7A0774FC" w14:textId="77777777" w:rsidR="00E203D7" w:rsidRDefault="00E203D7" w:rsidP="00124E27">
            <w:pPr>
              <w:rPr>
                <w:rFonts w:ascii="Arial" w:hAnsi="Arial" w:cs="Arial"/>
                <w:szCs w:val="20"/>
              </w:rPr>
            </w:pPr>
          </w:p>
          <w:p w14:paraId="5E5BACEA" w14:textId="77777777" w:rsidR="00E203D7" w:rsidRDefault="00E203D7" w:rsidP="00124E27">
            <w:pPr>
              <w:rPr>
                <w:rFonts w:ascii="Arial" w:hAnsi="Arial" w:cs="Arial"/>
                <w:szCs w:val="20"/>
              </w:rPr>
            </w:pPr>
          </w:p>
          <w:p w14:paraId="329A69BC" w14:textId="77777777" w:rsidR="00E203D7" w:rsidRDefault="00E203D7" w:rsidP="00124E27">
            <w:pPr>
              <w:rPr>
                <w:rFonts w:ascii="Arial" w:hAnsi="Arial" w:cs="Arial"/>
                <w:szCs w:val="20"/>
              </w:rPr>
            </w:pPr>
          </w:p>
          <w:p w14:paraId="3DAD7F80" w14:textId="7E05765B" w:rsidR="00E203D7" w:rsidRPr="00EC758F" w:rsidRDefault="00E203D7" w:rsidP="00124E27">
            <w:pPr>
              <w:rPr>
                <w:rFonts w:ascii="Arial" w:hAnsi="Arial" w:cs="Arial"/>
                <w:szCs w:val="20"/>
              </w:rPr>
            </w:pP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B773ABE" w14:textId="15570D1A" w:rsidR="00EC758F" w:rsidRDefault="00EC758F" w:rsidP="00124E27">
            <w:pPr>
              <w:rPr>
                <w:rFonts w:ascii="Arial" w:hAnsi="Arial" w:cs="Arial"/>
                <w:szCs w:val="20"/>
              </w:rPr>
            </w:pPr>
            <w:r>
              <w:rPr>
                <w:rFonts w:ascii="Arial" w:hAnsi="Arial" w:cs="Arial"/>
                <w:szCs w:val="20"/>
              </w:rPr>
              <w:t xml:space="preserve">Facebook Title: </w:t>
            </w:r>
            <w:r w:rsidR="00C767D9" w:rsidRPr="00C767D9">
              <w:rPr>
                <w:rFonts w:ascii="Arial" w:hAnsi="Arial" w:cs="Arial"/>
                <w:szCs w:val="20"/>
              </w:rPr>
              <w:t xml:space="preserve">Protect the integrity of the FITN Primary and our voting process. Tell </w:t>
            </w:r>
            <w:proofErr w:type="spellStart"/>
            <w:r w:rsidR="00C767D9" w:rsidRPr="00C767D9">
              <w:rPr>
                <w:rFonts w:ascii="Arial" w:hAnsi="Arial" w:cs="Arial"/>
                <w:szCs w:val="20"/>
              </w:rPr>
              <w:t>SoS</w:t>
            </w:r>
            <w:proofErr w:type="spellEnd"/>
            <w:r w:rsidR="00C767D9" w:rsidRPr="00C767D9">
              <w:rPr>
                <w:rFonts w:ascii="Arial" w:hAnsi="Arial" w:cs="Arial"/>
                <w:szCs w:val="20"/>
              </w:rPr>
              <w:t xml:space="preserve"> Bill Gardner to Resign the Pence-</w:t>
            </w:r>
            <w:proofErr w:type="spellStart"/>
            <w:r w:rsidR="00C767D9" w:rsidRPr="00C767D9">
              <w:rPr>
                <w:rFonts w:ascii="Arial" w:hAnsi="Arial" w:cs="Arial"/>
                <w:szCs w:val="20"/>
              </w:rPr>
              <w:t>Kobach</w:t>
            </w:r>
            <w:proofErr w:type="spellEnd"/>
            <w:r w:rsidR="00C767D9" w:rsidRPr="00C767D9">
              <w:rPr>
                <w:rFonts w:ascii="Arial" w:hAnsi="Arial" w:cs="Arial"/>
                <w:szCs w:val="20"/>
              </w:rPr>
              <w:t xml:space="preserve"> Commission!</w:t>
            </w:r>
          </w:p>
          <w:p w14:paraId="479E5358" w14:textId="77777777" w:rsidR="00C767D9" w:rsidRDefault="00C767D9" w:rsidP="00124E27">
            <w:pPr>
              <w:rPr>
                <w:rFonts w:ascii="Arial" w:hAnsi="Arial" w:cs="Arial"/>
                <w:szCs w:val="20"/>
              </w:rPr>
            </w:pPr>
          </w:p>
          <w:p w14:paraId="58156935" w14:textId="446D2D63" w:rsidR="00EC758F" w:rsidRDefault="00EC758F" w:rsidP="00124E27">
            <w:pPr>
              <w:rPr>
                <w:rFonts w:ascii="Arial" w:hAnsi="Arial" w:cs="Arial"/>
                <w:szCs w:val="20"/>
              </w:rPr>
            </w:pPr>
            <w:r>
              <w:rPr>
                <w:rFonts w:ascii="Arial" w:hAnsi="Arial" w:cs="Arial"/>
                <w:szCs w:val="20"/>
              </w:rPr>
              <w:t xml:space="preserve">Facebook Description: </w:t>
            </w:r>
          </w:p>
          <w:p w14:paraId="2B72FC16" w14:textId="753DA670" w:rsidR="002503E1" w:rsidRDefault="002503E1" w:rsidP="00124E27">
            <w:pPr>
              <w:rPr>
                <w:rFonts w:ascii="Arial" w:hAnsi="Arial" w:cs="Arial"/>
                <w:szCs w:val="20"/>
              </w:rPr>
            </w:pPr>
          </w:p>
          <w:p w14:paraId="4178A054" w14:textId="6B850A62" w:rsidR="002503E1" w:rsidRDefault="00C767D9" w:rsidP="002503E1">
            <w:pPr>
              <w:rPr>
                <w:rFonts w:ascii="Arial" w:hAnsi="Arial" w:cs="Arial"/>
                <w:szCs w:val="20"/>
              </w:rPr>
            </w:pPr>
            <w:r w:rsidRPr="00C767D9">
              <w:rPr>
                <w:rFonts w:ascii="Arial" w:hAnsi="Arial" w:cs="Arial"/>
                <w:szCs w:val="20"/>
              </w:rPr>
              <w:t xml:space="preserve">Bill Gardner is the country’s longest serving Secretary of State and is being used by the Pence-Trump sham commission on voting as they attempt to change the way we vote in New Hampshire. Let’s not allow Trump or Washington D.C. politicians to change the way we run elections in New Hampshire. Stand up to Trump and </w:t>
            </w:r>
            <w:proofErr w:type="spellStart"/>
            <w:r w:rsidRPr="00C767D9">
              <w:rPr>
                <w:rFonts w:ascii="Arial" w:hAnsi="Arial" w:cs="Arial"/>
                <w:szCs w:val="20"/>
              </w:rPr>
              <w:t>Kobach</w:t>
            </w:r>
            <w:proofErr w:type="spellEnd"/>
            <w:r w:rsidRPr="00C767D9">
              <w:rPr>
                <w:rFonts w:ascii="Arial" w:hAnsi="Arial" w:cs="Arial"/>
                <w:szCs w:val="20"/>
              </w:rPr>
              <w:t xml:space="preserve"> and tell Secretary Gardner to do the same.</w:t>
            </w:r>
          </w:p>
          <w:p w14:paraId="69EC34A8" w14:textId="77777777" w:rsidR="00C767D9" w:rsidRPr="002503E1" w:rsidRDefault="00C767D9" w:rsidP="002503E1">
            <w:pPr>
              <w:rPr>
                <w:rFonts w:ascii="Arial" w:hAnsi="Arial" w:cs="Arial"/>
                <w:szCs w:val="20"/>
              </w:rPr>
            </w:pPr>
          </w:p>
          <w:p w14:paraId="711C7191" w14:textId="5CCC8F71" w:rsidR="00EC758F" w:rsidRDefault="00C767D9" w:rsidP="00124E27">
            <w:pPr>
              <w:rPr>
                <w:rFonts w:ascii="Arial" w:hAnsi="Arial" w:cs="Arial"/>
                <w:szCs w:val="20"/>
              </w:rPr>
            </w:pPr>
            <w:r w:rsidRPr="00C767D9">
              <w:rPr>
                <w:rFonts w:ascii="Arial" w:hAnsi="Arial" w:cs="Arial"/>
                <w:szCs w:val="20"/>
              </w:rPr>
              <w:t>Sign this petition to urge Secretary of State Gardner to resign from the Pence-</w:t>
            </w:r>
            <w:proofErr w:type="spellStart"/>
            <w:r w:rsidRPr="00C767D9">
              <w:rPr>
                <w:rFonts w:ascii="Arial" w:hAnsi="Arial" w:cs="Arial"/>
                <w:szCs w:val="20"/>
              </w:rPr>
              <w:t>Kobach</w:t>
            </w:r>
            <w:proofErr w:type="spellEnd"/>
            <w:r w:rsidRPr="00C767D9">
              <w:rPr>
                <w:rFonts w:ascii="Arial" w:hAnsi="Arial" w:cs="Arial"/>
                <w:szCs w:val="20"/>
              </w:rPr>
              <w:t xml:space="preserve"> Commission! </w:t>
            </w:r>
          </w:p>
          <w:p w14:paraId="2EA7D6F1" w14:textId="77777777" w:rsidR="00C767D9" w:rsidRDefault="00C767D9"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*****If you would like a specific image to be shared, please attach an image with your request.*****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124E27">
        <w:trPr>
          <w:trHeight w:val="1797"/>
        </w:trPr>
        <w:tc>
          <w:tcPr>
            <w:tcW w:w="10800" w:type="dxa"/>
          </w:tcPr>
          <w:p w14:paraId="502484C0" w14:textId="45D56CF1" w:rsidR="00EC758F" w:rsidRDefault="00EC758F" w:rsidP="00124E27">
            <w:pPr>
              <w:rPr>
                <w:rFonts w:ascii="Arial" w:hAnsi="Arial" w:cs="Arial"/>
                <w:szCs w:val="20"/>
              </w:rPr>
            </w:pPr>
            <w:r>
              <w:rPr>
                <w:rFonts w:ascii="Arial" w:hAnsi="Arial" w:cs="Arial"/>
                <w:szCs w:val="20"/>
              </w:rPr>
              <w:t xml:space="preserve">Email Subject line: </w:t>
            </w:r>
            <w:r w:rsidR="002503E1" w:rsidRPr="002503E1">
              <w:rPr>
                <w:rFonts w:ascii="Arial" w:hAnsi="Arial" w:cs="Arial"/>
                <w:szCs w:val="20"/>
              </w:rPr>
              <w:t xml:space="preserve">Tell </w:t>
            </w:r>
            <w:r w:rsidR="00C767D9" w:rsidRPr="00C767D9">
              <w:rPr>
                <w:rFonts w:ascii="Arial" w:hAnsi="Arial" w:cs="Arial"/>
                <w:szCs w:val="20"/>
              </w:rPr>
              <w:t>Secretary of State Gardner to resign from the Pence-</w:t>
            </w:r>
            <w:proofErr w:type="spellStart"/>
            <w:r w:rsidR="00C767D9" w:rsidRPr="00C767D9">
              <w:rPr>
                <w:rFonts w:ascii="Arial" w:hAnsi="Arial" w:cs="Arial"/>
                <w:szCs w:val="20"/>
              </w:rPr>
              <w:t>Kobach</w:t>
            </w:r>
            <w:proofErr w:type="spellEnd"/>
            <w:r w:rsidR="00C767D9" w:rsidRPr="00C767D9">
              <w:rPr>
                <w:rFonts w:ascii="Arial" w:hAnsi="Arial" w:cs="Arial"/>
                <w:szCs w:val="20"/>
              </w:rPr>
              <w:t xml:space="preserve"> Commission! </w:t>
            </w:r>
          </w:p>
          <w:p w14:paraId="38566697" w14:textId="77777777" w:rsidR="00C767D9" w:rsidRDefault="00C767D9" w:rsidP="00124E27">
            <w:pPr>
              <w:rPr>
                <w:rFonts w:ascii="Arial" w:hAnsi="Arial" w:cs="Arial"/>
                <w:szCs w:val="20"/>
              </w:rPr>
            </w:pPr>
          </w:p>
          <w:p w14:paraId="204DF47D" w14:textId="27C12934" w:rsidR="00EC758F" w:rsidRDefault="00EC758F" w:rsidP="00124E27">
            <w:pPr>
              <w:rPr>
                <w:rFonts w:ascii="Arial" w:hAnsi="Arial" w:cs="Arial"/>
                <w:szCs w:val="20"/>
              </w:rPr>
            </w:pPr>
            <w:r>
              <w:rPr>
                <w:rFonts w:ascii="Arial" w:hAnsi="Arial" w:cs="Arial"/>
                <w:szCs w:val="20"/>
              </w:rPr>
              <w:t xml:space="preserve">Email Message: </w:t>
            </w:r>
          </w:p>
          <w:p w14:paraId="193A5E20" w14:textId="77777777" w:rsidR="002503E1" w:rsidRDefault="002503E1" w:rsidP="00124E27">
            <w:pPr>
              <w:rPr>
                <w:rFonts w:ascii="Arial" w:hAnsi="Arial" w:cs="Arial"/>
                <w:szCs w:val="20"/>
              </w:rPr>
            </w:pPr>
          </w:p>
          <w:p w14:paraId="006F5761" w14:textId="0F0403B8" w:rsidR="002503E1" w:rsidRPr="002503E1" w:rsidRDefault="00C767D9" w:rsidP="002503E1">
            <w:pPr>
              <w:rPr>
                <w:rFonts w:ascii="Arial" w:hAnsi="Arial" w:cs="Arial"/>
                <w:iCs/>
                <w:szCs w:val="20"/>
              </w:rPr>
            </w:pPr>
            <w:r>
              <w:rPr>
                <w:rFonts w:ascii="Arial" w:hAnsi="Arial" w:cs="Arial"/>
                <w:iCs/>
                <w:szCs w:val="20"/>
              </w:rPr>
              <w:t>Dear Voting Rights Supporters</w:t>
            </w:r>
            <w:r w:rsidR="002503E1" w:rsidRPr="002503E1">
              <w:rPr>
                <w:rFonts w:ascii="Arial" w:hAnsi="Arial" w:cs="Arial"/>
                <w:iCs/>
                <w:szCs w:val="20"/>
              </w:rPr>
              <w:t xml:space="preserve">: </w:t>
            </w:r>
          </w:p>
          <w:p w14:paraId="4A77CCC6" w14:textId="77777777" w:rsidR="002503E1" w:rsidRPr="002503E1" w:rsidRDefault="002503E1" w:rsidP="002503E1">
            <w:pPr>
              <w:rPr>
                <w:rFonts w:ascii="Arial" w:hAnsi="Arial" w:cs="Arial"/>
                <w:iCs/>
                <w:szCs w:val="20"/>
              </w:rPr>
            </w:pPr>
          </w:p>
          <w:p w14:paraId="1B22B8CA" w14:textId="77777777" w:rsidR="00C767D9" w:rsidRDefault="00C767D9" w:rsidP="00C767D9">
            <w:pPr>
              <w:rPr>
                <w:rFonts w:ascii="Arial" w:hAnsi="Arial" w:cs="Arial"/>
                <w:szCs w:val="20"/>
              </w:rPr>
            </w:pPr>
            <w:bookmarkStart w:id="9" w:name="OLE_LINK29"/>
            <w:bookmarkStart w:id="10" w:name="OLE_LINK30"/>
            <w:bookmarkStart w:id="11" w:name="OLE_LINK31"/>
            <w:r w:rsidRPr="00C767D9">
              <w:rPr>
                <w:rFonts w:ascii="Arial" w:hAnsi="Arial" w:cs="Arial"/>
                <w:szCs w:val="20"/>
              </w:rPr>
              <w:t>Join us and the New Hampshire Campaign for Voting Rights in urging Secretary of State Bill Gardner to resign from the Pence-</w:t>
            </w:r>
            <w:proofErr w:type="spellStart"/>
            <w:r w:rsidRPr="00C767D9">
              <w:rPr>
                <w:rFonts w:ascii="Arial" w:hAnsi="Arial" w:cs="Arial"/>
                <w:szCs w:val="20"/>
              </w:rPr>
              <w:t>Kobach</w:t>
            </w:r>
            <w:proofErr w:type="spellEnd"/>
            <w:r w:rsidRPr="00C767D9">
              <w:rPr>
                <w:rFonts w:ascii="Arial" w:hAnsi="Arial" w:cs="Arial"/>
                <w:szCs w:val="20"/>
              </w:rPr>
              <w:t xml:space="preserve"> Commission. </w:t>
            </w:r>
            <w:proofErr w:type="spellStart"/>
            <w:r w:rsidRPr="00C767D9">
              <w:rPr>
                <w:rFonts w:ascii="Arial" w:hAnsi="Arial" w:cs="Arial"/>
                <w:szCs w:val="20"/>
              </w:rPr>
              <w:t>SoS</w:t>
            </w:r>
            <w:proofErr w:type="spellEnd"/>
            <w:r w:rsidRPr="00C767D9">
              <w:rPr>
                <w:rFonts w:ascii="Arial" w:hAnsi="Arial" w:cs="Arial"/>
                <w:szCs w:val="20"/>
              </w:rPr>
              <w:t xml:space="preserve"> Gardner’s resignation would </w:t>
            </w:r>
            <w:bookmarkStart w:id="12" w:name="OLE_LINK32"/>
            <w:bookmarkStart w:id="13" w:name="OLE_LINK33"/>
            <w:bookmarkStart w:id="14" w:name="OLE_LINK34"/>
            <w:r w:rsidRPr="00C767D9">
              <w:rPr>
                <w:rFonts w:ascii="Arial" w:hAnsi="Arial" w:cs="Arial"/>
                <w:szCs w:val="20"/>
              </w:rPr>
              <w:t>protect the integrity of the First-in-the-Nation primary and our voting process</w:t>
            </w:r>
            <w:bookmarkEnd w:id="12"/>
            <w:bookmarkEnd w:id="13"/>
            <w:bookmarkEnd w:id="14"/>
            <w:r w:rsidRPr="00C767D9">
              <w:rPr>
                <w:rFonts w:ascii="Arial" w:hAnsi="Arial" w:cs="Arial"/>
                <w:szCs w:val="20"/>
              </w:rPr>
              <w:t xml:space="preserve">. </w:t>
            </w:r>
            <w:bookmarkStart w:id="15" w:name="OLE_LINK48"/>
            <w:bookmarkStart w:id="16" w:name="OLE_LINK49"/>
            <w:bookmarkStart w:id="17" w:name="OLE_LINK50"/>
            <w:bookmarkStart w:id="18" w:name="OLE_LINK51"/>
          </w:p>
          <w:p w14:paraId="125B3D9B" w14:textId="77777777" w:rsidR="00C767D9" w:rsidRDefault="00C767D9" w:rsidP="00C767D9">
            <w:pPr>
              <w:rPr>
                <w:rFonts w:ascii="Arial" w:hAnsi="Arial" w:cs="Arial"/>
                <w:szCs w:val="20"/>
              </w:rPr>
            </w:pPr>
          </w:p>
          <w:p w14:paraId="44E64F10" w14:textId="40038140" w:rsidR="00C767D9" w:rsidRPr="00C767D9" w:rsidRDefault="00C767D9" w:rsidP="00C767D9">
            <w:pPr>
              <w:rPr>
                <w:rFonts w:ascii="Arial" w:hAnsi="Arial" w:cs="Arial"/>
                <w:szCs w:val="20"/>
              </w:rPr>
            </w:pPr>
            <w:r w:rsidRPr="00C767D9">
              <w:rPr>
                <w:rFonts w:ascii="Arial" w:hAnsi="Arial" w:cs="Arial"/>
                <w:b/>
                <w:szCs w:val="20"/>
                <w:u w:val="single"/>
              </w:rPr>
              <w:t>Sign th</w:t>
            </w:r>
            <w:r>
              <w:rPr>
                <w:rFonts w:ascii="Arial" w:hAnsi="Arial" w:cs="Arial"/>
                <w:b/>
                <w:szCs w:val="20"/>
                <w:u w:val="single"/>
              </w:rPr>
              <w:t>is petition to tell</w:t>
            </w:r>
            <w:r w:rsidRPr="00C767D9">
              <w:rPr>
                <w:rFonts w:ascii="Arial" w:hAnsi="Arial" w:cs="Arial"/>
                <w:b/>
                <w:szCs w:val="20"/>
                <w:u w:val="single"/>
              </w:rPr>
              <w:t xml:space="preserve"> </w:t>
            </w:r>
            <w:bookmarkStart w:id="19" w:name="OLE_LINK66"/>
            <w:bookmarkStart w:id="20" w:name="OLE_LINK67"/>
            <w:bookmarkStart w:id="21" w:name="OLE_LINK68"/>
            <w:r w:rsidRPr="00C767D9">
              <w:rPr>
                <w:rFonts w:ascii="Arial" w:hAnsi="Arial" w:cs="Arial"/>
                <w:b/>
                <w:szCs w:val="20"/>
                <w:u w:val="single"/>
              </w:rPr>
              <w:t>Secretary of State Gardner to resign from the Pence-</w:t>
            </w:r>
            <w:proofErr w:type="spellStart"/>
            <w:r w:rsidRPr="00C767D9">
              <w:rPr>
                <w:rFonts w:ascii="Arial" w:hAnsi="Arial" w:cs="Arial"/>
                <w:b/>
                <w:szCs w:val="20"/>
                <w:u w:val="single"/>
              </w:rPr>
              <w:t>Kobach</w:t>
            </w:r>
            <w:proofErr w:type="spellEnd"/>
            <w:r w:rsidRPr="00C767D9">
              <w:rPr>
                <w:rFonts w:ascii="Arial" w:hAnsi="Arial" w:cs="Arial"/>
                <w:b/>
                <w:szCs w:val="20"/>
                <w:u w:val="single"/>
              </w:rPr>
              <w:t xml:space="preserve"> Commission</w:t>
            </w:r>
            <w:r w:rsidRPr="00C767D9">
              <w:rPr>
                <w:rFonts w:ascii="Arial" w:hAnsi="Arial" w:cs="Arial"/>
                <w:szCs w:val="20"/>
              </w:rPr>
              <w:t xml:space="preserve">! </w:t>
            </w:r>
            <w:bookmarkEnd w:id="15"/>
            <w:bookmarkEnd w:id="16"/>
            <w:bookmarkEnd w:id="17"/>
            <w:bookmarkEnd w:id="18"/>
            <w:bookmarkEnd w:id="19"/>
            <w:bookmarkEnd w:id="20"/>
            <w:bookmarkEnd w:id="21"/>
          </w:p>
          <w:p w14:paraId="5273DFC5" w14:textId="77777777" w:rsidR="00C767D9" w:rsidRPr="00C767D9" w:rsidRDefault="00C767D9" w:rsidP="00C767D9">
            <w:pPr>
              <w:rPr>
                <w:rFonts w:ascii="Arial" w:hAnsi="Arial" w:cs="Arial"/>
                <w:szCs w:val="20"/>
              </w:rPr>
            </w:pPr>
          </w:p>
          <w:p w14:paraId="425C62EE" w14:textId="77777777" w:rsidR="00C767D9" w:rsidRPr="00C767D9" w:rsidRDefault="00C767D9" w:rsidP="00C767D9">
            <w:pPr>
              <w:rPr>
                <w:rFonts w:ascii="Arial" w:hAnsi="Arial" w:cs="Arial"/>
                <w:szCs w:val="20"/>
              </w:rPr>
            </w:pPr>
            <w:bookmarkStart w:id="22" w:name="OLE_LINK37"/>
            <w:bookmarkStart w:id="23" w:name="OLE_LINK38"/>
            <w:bookmarkStart w:id="24" w:name="OLE_LINK39"/>
            <w:r w:rsidRPr="00C767D9">
              <w:rPr>
                <w:rFonts w:ascii="Arial" w:hAnsi="Arial" w:cs="Arial"/>
                <w:szCs w:val="20"/>
              </w:rPr>
              <w:lastRenderedPageBreak/>
              <w:t xml:space="preserve">Bill Gardner is the country’s longest serving Secretary of State and is being used by the Pence-Trump sham commission on voting as they attempt to change the way we vote in New Hampshire. Let’s not allow Trump or Washington D.C. politicians to change the way we run elections in New Hampshire. Stand up to Trump and </w:t>
            </w:r>
            <w:proofErr w:type="spellStart"/>
            <w:r w:rsidRPr="00C767D9">
              <w:rPr>
                <w:rFonts w:ascii="Arial" w:hAnsi="Arial" w:cs="Arial"/>
                <w:szCs w:val="20"/>
              </w:rPr>
              <w:t>Kobach</w:t>
            </w:r>
            <w:proofErr w:type="spellEnd"/>
            <w:r w:rsidRPr="00C767D9">
              <w:rPr>
                <w:rFonts w:ascii="Arial" w:hAnsi="Arial" w:cs="Arial"/>
                <w:szCs w:val="20"/>
              </w:rPr>
              <w:t xml:space="preserve"> and tell Secretary Gardner to do the same.</w:t>
            </w:r>
          </w:p>
          <w:p w14:paraId="7E372CC4" w14:textId="77777777" w:rsidR="002503E1" w:rsidRDefault="002503E1" w:rsidP="002503E1">
            <w:pPr>
              <w:rPr>
                <w:rFonts w:ascii="Arial" w:hAnsi="Arial" w:cs="Arial"/>
                <w:b/>
                <w:iCs/>
                <w:szCs w:val="20"/>
                <w:u w:val="single"/>
              </w:rPr>
            </w:pPr>
            <w:bookmarkStart w:id="25" w:name="OLE_LINK26"/>
            <w:bookmarkStart w:id="26" w:name="OLE_LINK27"/>
            <w:bookmarkStart w:id="27" w:name="OLE_LINK28"/>
            <w:bookmarkEnd w:id="22"/>
            <w:bookmarkEnd w:id="23"/>
            <w:bookmarkEnd w:id="24"/>
          </w:p>
          <w:p w14:paraId="3EB08180" w14:textId="55BEF46F" w:rsidR="002503E1" w:rsidRPr="002503E1" w:rsidRDefault="002503E1" w:rsidP="002503E1">
            <w:pPr>
              <w:rPr>
                <w:rFonts w:ascii="Arial" w:hAnsi="Arial" w:cs="Arial"/>
                <w:b/>
                <w:iCs/>
                <w:szCs w:val="20"/>
                <w:u w:val="single"/>
              </w:rPr>
            </w:pPr>
            <w:r w:rsidRPr="002503E1">
              <w:rPr>
                <w:rFonts w:ascii="Arial" w:hAnsi="Arial" w:cs="Arial"/>
                <w:b/>
                <w:iCs/>
                <w:szCs w:val="20"/>
                <w:u w:val="single"/>
              </w:rPr>
              <w:t>Be a part of the fight forward for voting rights in New Hampshire</w:t>
            </w:r>
            <w:r>
              <w:rPr>
                <w:rFonts w:ascii="Arial" w:hAnsi="Arial" w:cs="Arial"/>
                <w:b/>
                <w:iCs/>
                <w:szCs w:val="20"/>
                <w:u w:val="single"/>
              </w:rPr>
              <w:t xml:space="preserve"> – </w:t>
            </w:r>
            <w:r w:rsidR="003C4EED">
              <w:rPr>
                <w:rFonts w:ascii="Arial" w:hAnsi="Arial" w:cs="Arial"/>
                <w:b/>
                <w:iCs/>
                <w:szCs w:val="20"/>
                <w:u w:val="single"/>
              </w:rPr>
              <w:t xml:space="preserve">sign this petition to </w:t>
            </w:r>
            <w:r w:rsidR="00C767D9">
              <w:rPr>
                <w:rFonts w:ascii="Arial" w:hAnsi="Arial" w:cs="Arial"/>
                <w:b/>
                <w:iCs/>
                <w:szCs w:val="20"/>
                <w:u w:val="single"/>
              </w:rPr>
              <w:t xml:space="preserve">tell </w:t>
            </w:r>
            <w:r w:rsidR="00C767D9" w:rsidRPr="00C767D9">
              <w:rPr>
                <w:rFonts w:ascii="Arial" w:hAnsi="Arial" w:cs="Arial"/>
                <w:b/>
                <w:iCs/>
                <w:szCs w:val="20"/>
                <w:u w:val="single"/>
              </w:rPr>
              <w:t>Secretary of State Gardner to resign from the Pence-</w:t>
            </w:r>
            <w:proofErr w:type="spellStart"/>
            <w:r w:rsidR="00C767D9" w:rsidRPr="00C767D9">
              <w:rPr>
                <w:rFonts w:ascii="Arial" w:hAnsi="Arial" w:cs="Arial"/>
                <w:b/>
                <w:iCs/>
                <w:szCs w:val="20"/>
                <w:u w:val="single"/>
              </w:rPr>
              <w:t>Kobach</w:t>
            </w:r>
            <w:proofErr w:type="spellEnd"/>
            <w:r w:rsidR="00C767D9" w:rsidRPr="00C767D9">
              <w:rPr>
                <w:rFonts w:ascii="Arial" w:hAnsi="Arial" w:cs="Arial"/>
                <w:b/>
                <w:iCs/>
                <w:szCs w:val="20"/>
                <w:u w:val="single"/>
              </w:rPr>
              <w:t xml:space="preserve"> Commission!</w:t>
            </w:r>
          </w:p>
          <w:bookmarkEnd w:id="9"/>
          <w:bookmarkEnd w:id="10"/>
          <w:bookmarkEnd w:id="11"/>
          <w:bookmarkEnd w:id="25"/>
          <w:bookmarkEnd w:id="26"/>
          <w:bookmarkEnd w:id="27"/>
          <w:p w14:paraId="1464D442" w14:textId="77777777" w:rsidR="002503E1" w:rsidRPr="002503E1" w:rsidRDefault="002503E1" w:rsidP="002503E1">
            <w:pPr>
              <w:rPr>
                <w:rFonts w:ascii="Arial" w:hAnsi="Arial" w:cs="Arial"/>
                <w:iCs/>
                <w:szCs w:val="20"/>
              </w:rPr>
            </w:pPr>
          </w:p>
          <w:p w14:paraId="7B2FA9C3" w14:textId="77777777" w:rsidR="002503E1" w:rsidRPr="002503E1" w:rsidRDefault="002503E1" w:rsidP="002503E1">
            <w:pPr>
              <w:rPr>
                <w:rFonts w:ascii="Arial" w:hAnsi="Arial" w:cs="Arial"/>
                <w:iCs/>
                <w:szCs w:val="20"/>
              </w:rPr>
            </w:pPr>
            <w:r w:rsidRPr="002503E1">
              <w:rPr>
                <w:rFonts w:ascii="Arial" w:hAnsi="Arial" w:cs="Arial"/>
                <w:iCs/>
                <w:szCs w:val="20"/>
              </w:rPr>
              <w:t>Civilly yours,</w:t>
            </w:r>
          </w:p>
          <w:p w14:paraId="6E908A1C" w14:textId="77777777" w:rsidR="002503E1" w:rsidRPr="002503E1" w:rsidRDefault="002503E1" w:rsidP="002503E1">
            <w:pPr>
              <w:rPr>
                <w:rFonts w:ascii="Arial" w:hAnsi="Arial" w:cs="Arial"/>
                <w:iCs/>
                <w:szCs w:val="20"/>
              </w:rPr>
            </w:pPr>
          </w:p>
          <w:p w14:paraId="3A0F4025" w14:textId="77777777" w:rsidR="002503E1" w:rsidRPr="002503E1" w:rsidRDefault="002503E1" w:rsidP="002503E1">
            <w:pPr>
              <w:rPr>
                <w:rFonts w:ascii="Arial" w:hAnsi="Arial" w:cs="Arial"/>
                <w:iCs/>
                <w:szCs w:val="20"/>
              </w:rPr>
            </w:pPr>
            <w:r w:rsidRPr="002503E1">
              <w:rPr>
                <w:rFonts w:ascii="Arial" w:hAnsi="Arial" w:cs="Arial"/>
                <w:iCs/>
                <w:szCs w:val="20"/>
              </w:rPr>
              <w:t>Christina Gibson</w:t>
            </w:r>
          </w:p>
          <w:p w14:paraId="761C9B89" w14:textId="77777777" w:rsidR="002503E1" w:rsidRPr="002503E1" w:rsidRDefault="002503E1" w:rsidP="002503E1">
            <w:pPr>
              <w:rPr>
                <w:rFonts w:ascii="Arial" w:hAnsi="Arial" w:cs="Arial"/>
                <w:iCs/>
                <w:szCs w:val="20"/>
              </w:rPr>
            </w:pPr>
            <w:r w:rsidRPr="002503E1">
              <w:rPr>
                <w:rFonts w:ascii="Arial" w:hAnsi="Arial" w:cs="Arial"/>
                <w:iCs/>
                <w:szCs w:val="20"/>
              </w:rPr>
              <w:t xml:space="preserve">Outreach &amp; Communication Coordinator </w:t>
            </w:r>
          </w:p>
          <w:p w14:paraId="36811EA1" w14:textId="4287DDA4" w:rsidR="002503E1" w:rsidRDefault="002503E1" w:rsidP="002503E1">
            <w:pPr>
              <w:rPr>
                <w:rFonts w:ascii="Arial" w:hAnsi="Arial" w:cs="Arial"/>
                <w:szCs w:val="20"/>
              </w:rPr>
            </w:pPr>
            <w:r w:rsidRPr="002503E1">
              <w:rPr>
                <w:rFonts w:ascii="Arial" w:hAnsi="Arial" w:cs="Arial"/>
                <w:iCs/>
                <w:szCs w:val="20"/>
              </w:rPr>
              <w:t>ACLU-NH</w:t>
            </w:r>
          </w:p>
        </w:tc>
      </w:tr>
    </w:tbl>
    <w:p w14:paraId="661D688C" w14:textId="68D721B1"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77777777" w:rsidR="000057D5" w:rsidRPr="00EC758F" w:rsidRDefault="008758A1"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S Gothic"/>
                  <w14:uncheckedState w14:val="2610" w14:font="MS Gothic"/>
                </w14:checkbox>
              </w:sdtPr>
              <w:sdtEndPr/>
              <w:sdtContent>
                <w:r w:rsidR="000057D5" w:rsidRPr="00EC758F">
                  <w:rPr>
                    <w:rFonts w:ascii="MS Gothic" w:eastAsia="MS Gothic" w:hAnsi="MS Gothic" w:cs="MS Gothic" w:hint="eastAsia"/>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6C1A98">
            <w:pPr>
              <w:rPr>
                <w:rFonts w:ascii="Arial" w:hAnsi="Arial" w:cs="Arial"/>
                <w:szCs w:val="20"/>
              </w:rPr>
            </w:pPr>
          </w:p>
          <w:p w14:paraId="661D6893" w14:textId="095D0A1A" w:rsidR="000057D5" w:rsidRPr="00EC758F" w:rsidRDefault="000057D5" w:rsidP="006C1A98">
            <w:pPr>
              <w:rPr>
                <w:rFonts w:ascii="Arial" w:hAnsi="Arial" w:cs="Arial"/>
                <w:szCs w:val="20"/>
              </w:rPr>
            </w:pPr>
            <w:r w:rsidRPr="00EC758F">
              <w:rPr>
                <w:rFonts w:ascii="Arial" w:hAnsi="Arial" w:cs="Arial"/>
                <w:szCs w:val="20"/>
              </w:rPr>
              <w:t xml:space="preserve">Thank you for taking action </w:t>
            </w:r>
            <w:r w:rsidR="002503E1">
              <w:rPr>
                <w:rFonts w:ascii="Arial" w:hAnsi="Arial" w:cs="Arial"/>
                <w:szCs w:val="20"/>
              </w:rPr>
              <w:t>to protect civil liberties in New Hampshire</w:t>
            </w:r>
            <w:r w:rsidRPr="00EC758F">
              <w:rPr>
                <w:rFonts w:ascii="Arial" w:hAnsi="Arial" w:cs="Arial"/>
                <w:szCs w:val="20"/>
              </w:rPr>
              <w:t>. This is an important issue and your lawmakers need to hear from you.</w:t>
            </w:r>
          </w:p>
          <w:p w14:paraId="661D6896" w14:textId="77777777" w:rsidR="000057D5" w:rsidRPr="00EC758F" w:rsidRDefault="000057D5" w:rsidP="006C1A98">
            <w:pPr>
              <w:rPr>
                <w:rFonts w:ascii="Arial" w:hAnsi="Arial" w:cs="Arial"/>
                <w:szCs w:val="20"/>
              </w:rPr>
            </w:pPr>
          </w:p>
          <w:p w14:paraId="661D6898" w14:textId="77777777" w:rsidR="000057D5" w:rsidRPr="00EC758F" w:rsidRDefault="000057D5" w:rsidP="006C1A98">
            <w:pPr>
              <w:rPr>
                <w:rFonts w:ascii="Arial" w:hAnsi="Arial" w:cs="Arial"/>
                <w:szCs w:val="20"/>
              </w:rPr>
            </w:pP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93EA1">
            <w:pPr>
              <w:rPr>
                <w:rFonts w:ascii="Arial" w:hAnsi="Arial" w:cs="Arial"/>
                <w:szCs w:val="20"/>
              </w:rPr>
            </w:pPr>
          </w:p>
          <w:p w14:paraId="661D68A1" w14:textId="0859DFB1" w:rsidR="00A1000D" w:rsidRPr="00EC758F" w:rsidRDefault="00A1000D" w:rsidP="00A1000D">
            <w:pPr>
              <w:rPr>
                <w:rFonts w:ascii="Arial" w:hAnsi="Arial" w:cs="Arial"/>
                <w:szCs w:val="20"/>
              </w:rPr>
            </w:pPr>
            <w:r w:rsidRPr="00EC758F">
              <w:rPr>
                <w:rFonts w:ascii="Arial" w:hAnsi="Arial" w:cs="Arial"/>
                <w:szCs w:val="20"/>
              </w:rPr>
              <w:t xml:space="preserve">Thank you for taking action </w:t>
            </w:r>
            <w:r w:rsidR="002503E1">
              <w:rPr>
                <w:rFonts w:ascii="Arial" w:hAnsi="Arial" w:cs="Arial"/>
                <w:szCs w:val="20"/>
              </w:rPr>
              <w:t>to protect civil liberties in New Hampshire</w:t>
            </w:r>
            <w:r w:rsidRPr="00EC758F">
              <w:rPr>
                <w:rFonts w:ascii="Arial" w:hAnsi="Arial" w:cs="Arial"/>
                <w:szCs w:val="20"/>
              </w:rPr>
              <w:t>. This is an important issue and your lawmakers need to hear from you.</w:t>
            </w:r>
          </w:p>
          <w:p w14:paraId="661D68A5" w14:textId="064289FA" w:rsidR="00A1000D" w:rsidRPr="00EC758F" w:rsidRDefault="00A1000D" w:rsidP="00A1000D">
            <w:pPr>
              <w:rPr>
                <w:rFonts w:ascii="Arial" w:hAnsi="Arial" w:cs="Arial"/>
                <w:szCs w:val="20"/>
              </w:rPr>
            </w:pP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registers.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4684CA40" w14:textId="2F7D638A" w:rsidR="000057D5" w:rsidRPr="002503E1" w:rsidRDefault="008758A1" w:rsidP="002503E1">
            <w:pPr>
              <w:pStyle w:val="ListParagraph"/>
              <w:numPr>
                <w:ilvl w:val="0"/>
                <w:numId w:val="17"/>
              </w:numPr>
              <w:rPr>
                <w:rFonts w:ascii="Arial" w:hAnsi="Arial" w:cs="Arial"/>
                <w:color w:val="000000"/>
                <w:szCs w:val="22"/>
              </w:rPr>
            </w:pPr>
            <w:hyperlink r:id="rId13" w:history="1">
              <w:r w:rsidR="002503E1" w:rsidRPr="002503E1">
                <w:rPr>
                  <w:rStyle w:val="Hyperlink"/>
                  <w:rFonts w:ascii="Arial" w:hAnsi="Arial" w:cs="Arial"/>
                  <w:szCs w:val="22"/>
                </w:rPr>
                <w:t>gibson@aclu-nh.org</w:t>
              </w:r>
            </w:hyperlink>
          </w:p>
          <w:p w14:paraId="661D68AF" w14:textId="3BA891BB" w:rsidR="002503E1" w:rsidRPr="002503E1" w:rsidRDefault="008758A1" w:rsidP="002503E1">
            <w:pPr>
              <w:pStyle w:val="ListParagraph"/>
              <w:numPr>
                <w:ilvl w:val="0"/>
                <w:numId w:val="17"/>
              </w:numPr>
              <w:rPr>
                <w:rFonts w:ascii="Arial" w:hAnsi="Arial" w:cs="Arial"/>
                <w:color w:val="000000"/>
                <w:szCs w:val="22"/>
              </w:rPr>
            </w:pPr>
            <w:hyperlink r:id="rId14" w:history="1">
              <w:r w:rsidR="002503E1" w:rsidRPr="002503E1">
                <w:rPr>
                  <w:rStyle w:val="Hyperlink"/>
                  <w:rFonts w:ascii="Arial" w:hAnsi="Arial" w:cs="Arial"/>
                  <w:szCs w:val="22"/>
                </w:rPr>
                <w:t>karen@aclu-nh.org</w:t>
              </w:r>
            </w:hyperlink>
            <w:r w:rsidR="002503E1" w:rsidRPr="002503E1">
              <w:rPr>
                <w:rFonts w:ascii="Arial" w:hAnsi="Arial" w:cs="Arial"/>
                <w:color w:val="000000"/>
                <w:szCs w:val="22"/>
              </w:rPr>
              <w:t xml:space="preserve"> </w:t>
            </w:r>
            <w:r w:rsidR="002503E1" w:rsidRPr="002503E1">
              <w:rPr>
                <w:rFonts w:ascii="Arial" w:hAnsi="Arial" w:cs="Arial"/>
                <w:color w:val="000000"/>
                <w:szCs w:val="22"/>
              </w:rPr>
              <w:br/>
            </w: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w:t>
            </w:r>
            <w:proofErr w:type="gramStart"/>
            <w:r w:rsidR="002668D3">
              <w:rPr>
                <w:rStyle w:val="Strong"/>
                <w:b w:val="0"/>
                <w:color w:val="FFFFFF" w:themeColor="background1"/>
                <w:sz w:val="22"/>
              </w:rPr>
              <w:t>22 character</w:t>
            </w:r>
            <w:proofErr w:type="gramEnd"/>
            <w:r w:rsidR="002668D3">
              <w:rPr>
                <w:rStyle w:val="Strong"/>
                <w:b w:val="0"/>
                <w:color w:val="FFFFFF" w:themeColor="background1"/>
                <w:sz w:val="22"/>
              </w:rPr>
              <w:t xml:space="preserve">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2913F806" w:rsidR="00EC758F" w:rsidRPr="00EC758F" w:rsidRDefault="00EC758F" w:rsidP="00124E27">
            <w:pPr>
              <w:rPr>
                <w:rFonts w:ascii="Arial" w:hAnsi="Arial" w:cs="Arial"/>
                <w:color w:val="000000"/>
                <w:szCs w:val="22"/>
              </w:rPr>
            </w:pPr>
            <w:r>
              <w:rPr>
                <w:rFonts w:ascii="Arial" w:hAnsi="Arial" w:cs="Arial"/>
                <w:color w:val="000000"/>
                <w:szCs w:val="22"/>
              </w:rPr>
              <w:t>SUPPORT THIS PETITION</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5"/>
      <w:footerReference w:type="default" r:id="rId1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7982F" w14:textId="77777777" w:rsidR="008758A1" w:rsidRDefault="008758A1" w:rsidP="00746B86">
      <w:r>
        <w:separator/>
      </w:r>
    </w:p>
  </w:endnote>
  <w:endnote w:type="continuationSeparator" w:id="0">
    <w:p w14:paraId="0C7DF5E9" w14:textId="77777777" w:rsidR="008758A1" w:rsidRDefault="008758A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157AF" w14:textId="77777777" w:rsidR="008758A1" w:rsidRDefault="008758A1" w:rsidP="00746B86">
      <w:r>
        <w:separator/>
      </w:r>
    </w:p>
  </w:footnote>
  <w:footnote w:type="continuationSeparator" w:id="0">
    <w:p w14:paraId="15B168B0" w14:textId="77777777" w:rsidR="008758A1" w:rsidRDefault="008758A1"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C3B46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C2913"/>
    <w:multiLevelType w:val="hybridMultilevel"/>
    <w:tmpl w:val="ED68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A03DD"/>
    <w:multiLevelType w:val="hybridMultilevel"/>
    <w:tmpl w:val="C3E8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20"/>
  </w:num>
  <w:num w:numId="4">
    <w:abstractNumId w:val="13"/>
  </w:num>
  <w:num w:numId="5">
    <w:abstractNumId w:val="8"/>
  </w:num>
  <w:num w:numId="6">
    <w:abstractNumId w:val="22"/>
  </w:num>
  <w:num w:numId="7">
    <w:abstractNumId w:val="11"/>
  </w:num>
  <w:num w:numId="8">
    <w:abstractNumId w:val="9"/>
  </w:num>
  <w:num w:numId="9">
    <w:abstractNumId w:val="18"/>
  </w:num>
  <w:num w:numId="10">
    <w:abstractNumId w:val="23"/>
  </w:num>
  <w:num w:numId="11">
    <w:abstractNumId w:val="14"/>
  </w:num>
  <w:num w:numId="12">
    <w:abstractNumId w:val="6"/>
  </w:num>
  <w:num w:numId="13">
    <w:abstractNumId w:val="21"/>
  </w:num>
  <w:num w:numId="14">
    <w:abstractNumId w:val="7"/>
  </w:num>
  <w:num w:numId="15">
    <w:abstractNumId w:val="16"/>
  </w:num>
  <w:num w:numId="16">
    <w:abstractNumId w:val="12"/>
  </w:num>
  <w:num w:numId="17">
    <w:abstractNumId w:val="17"/>
  </w:num>
  <w:num w:numId="18">
    <w:abstractNumId w:val="0"/>
  </w:num>
  <w:num w:numId="19">
    <w:abstractNumId w:val="1"/>
  </w:num>
  <w:num w:numId="20">
    <w:abstractNumId w:val="2"/>
  </w:num>
  <w:num w:numId="21">
    <w:abstractNumId w:val="3"/>
  </w:num>
  <w:num w:numId="22">
    <w:abstractNumId w:val="4"/>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C2B8E"/>
    <w:rsid w:val="001E2106"/>
    <w:rsid w:val="001F1D63"/>
    <w:rsid w:val="00223E68"/>
    <w:rsid w:val="00225612"/>
    <w:rsid w:val="002409C9"/>
    <w:rsid w:val="002503E1"/>
    <w:rsid w:val="002617B9"/>
    <w:rsid w:val="002668D3"/>
    <w:rsid w:val="00297E6F"/>
    <w:rsid w:val="002B117E"/>
    <w:rsid w:val="002C5BBA"/>
    <w:rsid w:val="00303594"/>
    <w:rsid w:val="00307140"/>
    <w:rsid w:val="00307971"/>
    <w:rsid w:val="003124D5"/>
    <w:rsid w:val="003620C7"/>
    <w:rsid w:val="00364F7B"/>
    <w:rsid w:val="00375821"/>
    <w:rsid w:val="00393D57"/>
    <w:rsid w:val="003A1F8C"/>
    <w:rsid w:val="003B653B"/>
    <w:rsid w:val="003B741C"/>
    <w:rsid w:val="003C4EED"/>
    <w:rsid w:val="003C5521"/>
    <w:rsid w:val="003D7EA1"/>
    <w:rsid w:val="003E791A"/>
    <w:rsid w:val="003F0E0D"/>
    <w:rsid w:val="00407013"/>
    <w:rsid w:val="0041026D"/>
    <w:rsid w:val="00410852"/>
    <w:rsid w:val="00412CE1"/>
    <w:rsid w:val="00414863"/>
    <w:rsid w:val="00433C4F"/>
    <w:rsid w:val="00440E52"/>
    <w:rsid w:val="00453CFD"/>
    <w:rsid w:val="004B6849"/>
    <w:rsid w:val="004D2793"/>
    <w:rsid w:val="005301C8"/>
    <w:rsid w:val="00570925"/>
    <w:rsid w:val="0058538A"/>
    <w:rsid w:val="0059137D"/>
    <w:rsid w:val="005A34B7"/>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95CA2"/>
    <w:rsid w:val="007C43D4"/>
    <w:rsid w:val="007C7AA6"/>
    <w:rsid w:val="00851F51"/>
    <w:rsid w:val="008560B3"/>
    <w:rsid w:val="00870AC3"/>
    <w:rsid w:val="008726A1"/>
    <w:rsid w:val="008758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174DA"/>
    <w:rsid w:val="00B2330C"/>
    <w:rsid w:val="00B34085"/>
    <w:rsid w:val="00B51603"/>
    <w:rsid w:val="00B73E36"/>
    <w:rsid w:val="00B84897"/>
    <w:rsid w:val="00BC4483"/>
    <w:rsid w:val="00BF5A30"/>
    <w:rsid w:val="00C26D35"/>
    <w:rsid w:val="00C3721C"/>
    <w:rsid w:val="00C56AED"/>
    <w:rsid w:val="00C601AE"/>
    <w:rsid w:val="00C767D9"/>
    <w:rsid w:val="00CC1145"/>
    <w:rsid w:val="00CE0238"/>
    <w:rsid w:val="00D03599"/>
    <w:rsid w:val="00D3147F"/>
    <w:rsid w:val="00D40851"/>
    <w:rsid w:val="00D478A9"/>
    <w:rsid w:val="00D82D8D"/>
    <w:rsid w:val="00DB34C2"/>
    <w:rsid w:val="00DC3C91"/>
    <w:rsid w:val="00DD55D2"/>
    <w:rsid w:val="00DE5256"/>
    <w:rsid w:val="00DF65EC"/>
    <w:rsid w:val="00E0008B"/>
    <w:rsid w:val="00E203D7"/>
    <w:rsid w:val="00E468B6"/>
    <w:rsid w:val="00E6107F"/>
    <w:rsid w:val="00EA79BA"/>
    <w:rsid w:val="00EB3479"/>
    <w:rsid w:val="00EC758F"/>
    <w:rsid w:val="00ED4430"/>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15:docId w15:val="{1DB31BFC-94F9-4F4E-AB53-386D9156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clu-nh.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ren@aclu-nh.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4.xml><?xml version="1.0" encoding="utf-8"?>
<ds:datastoreItem xmlns:ds="http://schemas.openxmlformats.org/officeDocument/2006/customXml" ds:itemID="{D135CE57-B398-4436-94F2-4FF6FBFB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Christina Gibson</cp:lastModifiedBy>
  <cp:revision>2</cp:revision>
  <dcterms:created xsi:type="dcterms:W3CDTF">2017-09-15T16:49:00Z</dcterms:created>
  <dcterms:modified xsi:type="dcterms:W3CDTF">2017-09-15T16:49:00Z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